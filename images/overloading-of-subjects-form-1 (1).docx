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44E3" w14:textId="77777777" w:rsidR="00D23766" w:rsidRDefault="0057083D">
      <w:pPr>
        <w:spacing w:before="94" w:line="226" w:lineRule="auto"/>
        <w:ind w:left="4671" w:right="4659"/>
        <w:jc w:val="center"/>
        <w:rPr>
          <w:rFonts w:ascii="Calibri" w:eastAsia="Calibri" w:hAnsi="Calibri" w:cs="Calibri"/>
        </w:rPr>
      </w:pPr>
      <w:r>
        <w:pict w14:anchorId="325FB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6" type="#_x0000_t75" style="position:absolute;left:0;text-align:left;margin-left:138.25pt;margin-top:5pt;width:65.3pt;height:54.1pt;z-index:-251659264;mso-position-horizontal-relative:page">
            <v:imagedata r:id="rId7" o:title=""/>
            <w10:wrap anchorx="page"/>
          </v:shape>
        </w:pict>
      </w:r>
      <w:r>
        <w:rPr>
          <w:rFonts w:ascii="Calibri" w:eastAsia="Calibri" w:hAnsi="Calibri" w:cs="Calibri"/>
          <w:w w:val="99"/>
        </w:rPr>
        <w:t>Republic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Philippines Tarlac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 xml:space="preserve">University </w:t>
      </w:r>
      <w:r>
        <w:rPr>
          <w:rFonts w:ascii="Calibri" w:eastAsia="Calibri" w:hAnsi="Calibri" w:cs="Calibri"/>
          <w:b/>
          <w:w w:val="99"/>
        </w:rPr>
        <w:t>REGISTRATION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 xml:space="preserve">OFFICE </w:t>
      </w:r>
      <w:r>
        <w:rPr>
          <w:rFonts w:ascii="Calibri" w:eastAsia="Calibri" w:hAnsi="Calibri" w:cs="Calibri"/>
          <w:w w:val="99"/>
        </w:rPr>
        <w:t>Tarlac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</w:p>
    <w:p w14:paraId="5AD395E6" w14:textId="77777777" w:rsidR="00D23766" w:rsidRDefault="00D23766">
      <w:pPr>
        <w:spacing w:before="7" w:line="120" w:lineRule="exact"/>
        <w:rPr>
          <w:sz w:val="13"/>
          <w:szCs w:val="13"/>
        </w:rPr>
      </w:pPr>
    </w:p>
    <w:p w14:paraId="022A85CE" w14:textId="77777777" w:rsidR="00D23766" w:rsidRDefault="00D23766">
      <w:pPr>
        <w:spacing w:line="200" w:lineRule="exact"/>
      </w:pPr>
    </w:p>
    <w:p w14:paraId="345BDCDE" w14:textId="77777777" w:rsidR="00D23766" w:rsidRDefault="0057083D">
      <w:pPr>
        <w:spacing w:line="340" w:lineRule="exact"/>
        <w:ind w:left="19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REQUEST FOR ACADEMIC OVERLOAD/WAIVER OF PRE-REQUISITES</w:t>
      </w:r>
    </w:p>
    <w:p w14:paraId="433510DC" w14:textId="77777777" w:rsidR="00D23766" w:rsidRDefault="00D23766">
      <w:pPr>
        <w:spacing w:before="9" w:line="180" w:lineRule="exact"/>
        <w:rPr>
          <w:sz w:val="19"/>
          <w:szCs w:val="19"/>
        </w:rPr>
      </w:pPr>
    </w:p>
    <w:p w14:paraId="65D49B17" w14:textId="3ECAFD99" w:rsidR="00D23766" w:rsidRDefault="0057083D">
      <w:pPr>
        <w:tabs>
          <w:tab w:val="left" w:pos="2840"/>
        </w:tabs>
        <w:spacing w:before="1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Date: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5C122D">
        <w:rPr>
          <w:rFonts w:ascii="Calibri" w:eastAsia="Calibri" w:hAnsi="Calibri" w:cs="Calibri"/>
          <w:sz w:val="22"/>
          <w:szCs w:val="22"/>
          <w:u w:val="single" w:color="000000"/>
        </w:rPr>
        <w:t xml:space="preserve"> January 4, 2022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84EB306" w14:textId="77777777" w:rsidR="00D23766" w:rsidRDefault="00D23766">
      <w:pPr>
        <w:spacing w:before="18" w:line="280" w:lineRule="exact"/>
        <w:rPr>
          <w:sz w:val="28"/>
          <w:szCs w:val="28"/>
        </w:rPr>
      </w:pPr>
    </w:p>
    <w:p w14:paraId="6E36B5B5" w14:textId="77777777" w:rsidR="00D23766" w:rsidRDefault="0057083D">
      <w:pPr>
        <w:spacing w:before="1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Director, Registration Office</w:t>
      </w:r>
    </w:p>
    <w:p w14:paraId="43E5DA5D" w14:textId="77777777" w:rsidR="00D23766" w:rsidRDefault="0057083D">
      <w:pPr>
        <w:spacing w:line="26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University</w:t>
      </w:r>
    </w:p>
    <w:p w14:paraId="63F6F421" w14:textId="77777777" w:rsidR="00D23766" w:rsidRDefault="00D23766">
      <w:pPr>
        <w:spacing w:before="6" w:line="100" w:lineRule="exact"/>
        <w:rPr>
          <w:sz w:val="11"/>
          <w:szCs w:val="11"/>
        </w:rPr>
      </w:pPr>
    </w:p>
    <w:p w14:paraId="140087BC" w14:textId="77777777" w:rsidR="00D23766" w:rsidRDefault="00D23766">
      <w:pPr>
        <w:spacing w:line="200" w:lineRule="exact"/>
      </w:pPr>
    </w:p>
    <w:p w14:paraId="7363E06E" w14:textId="77777777" w:rsidR="00D23766" w:rsidRDefault="00D23766">
      <w:pPr>
        <w:spacing w:line="200" w:lineRule="exact"/>
      </w:pPr>
    </w:p>
    <w:p w14:paraId="59A5D172" w14:textId="77777777" w:rsidR="00D23766" w:rsidRDefault="0057083D">
      <w:pPr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Dear Sir/Madam,</w:t>
      </w:r>
    </w:p>
    <w:p w14:paraId="4960FB6C" w14:textId="77777777" w:rsidR="00D23766" w:rsidRDefault="00D23766">
      <w:pPr>
        <w:spacing w:before="3" w:line="240" w:lineRule="exact"/>
        <w:rPr>
          <w:sz w:val="24"/>
          <w:szCs w:val="24"/>
        </w:rPr>
        <w:sectPr w:rsidR="00D23766">
          <w:footerReference w:type="default" r:id="rId8"/>
          <w:pgSz w:w="12240" w:h="18720"/>
          <w:pgMar w:top="260" w:right="260" w:bottom="280" w:left="460" w:header="0" w:footer="347" w:gutter="0"/>
          <w:pgNumType w:start="1"/>
          <w:cols w:space="720"/>
        </w:sectPr>
      </w:pPr>
    </w:p>
    <w:p w14:paraId="289A457D" w14:textId="6876F7C9" w:rsidR="00D23766" w:rsidRDefault="0057083D">
      <w:pPr>
        <w:tabs>
          <w:tab w:val="left" w:pos="3060"/>
        </w:tabs>
        <w:spacing w:before="12"/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allow me to enroll 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B11AE5">
        <w:rPr>
          <w:rFonts w:ascii="Calibri" w:eastAsia="Calibri" w:hAnsi="Calibri" w:cs="Calibri"/>
          <w:sz w:val="22"/>
          <w:szCs w:val="22"/>
          <w:u w:val="single" w:color="000000"/>
        </w:rPr>
        <w:t>9.0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41688B6D" w14:textId="33B3F696" w:rsidR="00D23766" w:rsidRDefault="0057083D">
      <w:pPr>
        <w:tabs>
          <w:tab w:val="left" w:pos="1420"/>
        </w:tabs>
        <w:spacing w:before="12"/>
        <w:ind w:right="-53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units </w:t>
      </w:r>
      <w:r>
        <w:rPr>
          <w:rFonts w:ascii="Calibri" w:eastAsia="Calibri" w:hAnsi="Calibri" w:cs="Calibri"/>
          <w:sz w:val="22"/>
          <w:szCs w:val="22"/>
        </w:rPr>
        <w:t xml:space="preserve">this </w:t>
      </w:r>
      <w:r w:rsidR="0009066C">
        <w:rPr>
          <w:rFonts w:ascii="Calibri" w:eastAsia="Calibri" w:hAnsi="Calibri" w:cs="Calibri"/>
          <w:sz w:val="22"/>
          <w:szCs w:val="22"/>
          <w:u w:val="single" w:color="000000"/>
        </w:rPr>
        <w:t>2nd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62B9A538" w14:textId="0F80D78B" w:rsidR="00D23766" w:rsidRDefault="0057083D">
      <w:pPr>
        <w:tabs>
          <w:tab w:val="left" w:pos="2460"/>
        </w:tabs>
        <w:spacing w:before="12"/>
        <w:ind w:right="-53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 xml:space="preserve">Semester, S.Y. 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 w:rsidR="00B11AE5">
        <w:rPr>
          <w:rFonts w:ascii="Calibri" w:eastAsia="Calibri" w:hAnsi="Calibri" w:cs="Calibri"/>
          <w:sz w:val="22"/>
          <w:szCs w:val="22"/>
          <w:u w:val="single" w:color="000000"/>
        </w:rPr>
        <w:t>2021-2022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07044045" w14:textId="77777777" w:rsidR="00D23766" w:rsidRDefault="0057083D">
      <w:pPr>
        <w:spacing w:before="12"/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075" w:space="100"/>
            <w:col w:w="1421" w:space="100"/>
            <w:col w:w="2475" w:space="101"/>
            <w:col w:w="4248"/>
          </w:cols>
        </w:sectPr>
      </w:pPr>
      <w:r>
        <w:br w:type="column"/>
      </w:r>
      <w:r>
        <w:rPr>
          <w:rFonts w:ascii="Calibri" w:eastAsia="Calibri" w:hAnsi="Calibri" w:cs="Calibri"/>
          <w:sz w:val="22"/>
          <w:szCs w:val="22"/>
        </w:rPr>
        <w:t>to enable me to complete the academic</w:t>
      </w:r>
    </w:p>
    <w:p w14:paraId="49225242" w14:textId="3DD18032" w:rsidR="00D23766" w:rsidRDefault="0057083D">
      <w:pPr>
        <w:spacing w:line="26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requirements for the degree in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</w:t>
      </w:r>
      <w:r w:rsidR="00B11AE5">
        <w:rPr>
          <w:rFonts w:ascii="Calibri" w:eastAsia="Calibri" w:hAnsi="Calibri" w:cs="Calibri"/>
          <w:sz w:val="22"/>
          <w:szCs w:val="22"/>
          <w:u w:val="single" w:color="000000"/>
        </w:rPr>
        <w:t>Information Technology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</w:t>
      </w:r>
      <w:r>
        <w:rPr>
          <w:rFonts w:ascii="Calibri" w:eastAsia="Calibri" w:hAnsi="Calibri" w:cs="Calibri"/>
          <w:sz w:val="22"/>
          <w:szCs w:val="22"/>
        </w:rPr>
        <w:t xml:space="preserve"> and graduate in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</w:t>
      </w:r>
      <w:r w:rsidR="00B11AE5">
        <w:rPr>
          <w:rFonts w:ascii="Calibri" w:eastAsia="Calibri" w:hAnsi="Calibri" w:cs="Calibri"/>
          <w:sz w:val="22"/>
          <w:szCs w:val="22"/>
          <w:u w:val="single" w:color="000000"/>
        </w:rPr>
        <w:t>June 2022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</w:t>
      </w:r>
      <w:r>
        <w:rPr>
          <w:rFonts w:ascii="Calibri" w:eastAsia="Calibri" w:hAnsi="Calibri" w:cs="Calibri"/>
          <w:sz w:val="22"/>
          <w:szCs w:val="22"/>
        </w:rPr>
        <w:t>_.</w:t>
      </w:r>
    </w:p>
    <w:p w14:paraId="44BA9AD9" w14:textId="77777777" w:rsidR="00D23766" w:rsidRDefault="0057083D">
      <w:pPr>
        <w:spacing w:line="26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My program of studies is shown below.</w:t>
      </w:r>
    </w:p>
    <w:p w14:paraId="45D34DC0" w14:textId="77777777" w:rsidR="00D23766" w:rsidRDefault="00D23766">
      <w:pPr>
        <w:spacing w:before="3" w:line="100" w:lineRule="exact"/>
        <w:rPr>
          <w:sz w:val="10"/>
          <w:szCs w:val="10"/>
        </w:rPr>
      </w:pPr>
    </w:p>
    <w:p w14:paraId="565A8D33" w14:textId="77777777" w:rsidR="00D23766" w:rsidRDefault="00D23766">
      <w:pPr>
        <w:spacing w:line="200" w:lineRule="exact"/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</w:p>
    <w:p w14:paraId="6AE7BE2F" w14:textId="77777777" w:rsidR="00D23766" w:rsidRDefault="0057083D">
      <w:pPr>
        <w:tabs>
          <w:tab w:val="left" w:pos="3520"/>
        </w:tabs>
        <w:spacing w:before="12"/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First Semester, S.Y.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5777F70D" w14:textId="77777777" w:rsidR="00D23766" w:rsidRDefault="00D23766">
      <w:pPr>
        <w:spacing w:before="6" w:line="140" w:lineRule="exact"/>
        <w:rPr>
          <w:sz w:val="15"/>
          <w:szCs w:val="15"/>
        </w:rPr>
      </w:pPr>
    </w:p>
    <w:p w14:paraId="304D8FCE" w14:textId="77777777" w:rsidR="00D23766" w:rsidRDefault="0057083D">
      <w:pPr>
        <w:ind w:left="2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Code</w:t>
      </w:r>
    </w:p>
    <w:p w14:paraId="2A92A2C3" w14:textId="77777777" w:rsidR="00D23766" w:rsidRDefault="0057083D">
      <w:pPr>
        <w:spacing w:line="200" w:lineRule="exact"/>
      </w:pPr>
      <w:r>
        <w:br w:type="column"/>
      </w:r>
    </w:p>
    <w:p w14:paraId="567ACCE9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4013D7B8" w14:textId="77777777" w:rsidR="00D23766" w:rsidRDefault="0057083D">
      <w:pPr>
        <w:ind w:right="-53"/>
        <w:rPr>
          <w:rFonts w:ascii="Calibri" w:eastAsia="Calibri" w:hAnsi="Calibri" w:cs="Calibri"/>
          <w:sz w:val="22"/>
          <w:szCs w:val="22"/>
        </w:rPr>
      </w:pPr>
      <w:r>
        <w:pict w14:anchorId="1D0D97BD">
          <v:group id="_x0000_s2130" style="position:absolute;margin-left:28.15pt;margin-top:-25pt;width:566.4pt;height:243.7pt;z-index:-251662336;mso-position-horizontal-relative:page" coordorigin="563,-500" coordsize="11328,4874">
            <v:shape id="_x0000_s2175" style="position:absolute;left:583;top:-480;width:0;height:4834" coordorigin="583,-480" coordsize="0,4834" path="m583,-480r,4834e" filled="f" strokeweight="2.02pt">
              <v:path arrowok="t"/>
            </v:shape>
            <v:shape id="_x0000_s2174" style="position:absolute;left:11851;top:-442;width:0;height:4796" coordorigin="11851,-442" coordsize="0,4796" path="m11851,-442r,4796e" filled="f" strokeweight="2.02pt">
              <v:path arrowok="t"/>
            </v:shape>
            <v:shape id="_x0000_s2173" style="position:absolute;left:602;top:-461;width:11268;height:0" coordorigin="602,-461" coordsize="11268,0" path="m602,-461r11268,e" filled="f" strokeweight="2.02pt">
              <v:path arrowok="t"/>
            </v:shape>
            <v:shape id="_x0000_s2172" style="position:absolute;left:1994;top:-92;width:0;height:4407" coordorigin="1994,-92" coordsize="0,4407" path="m1994,-92r,4406e" filled="f" strokeweight=".14pt">
              <v:path arrowok="t"/>
            </v:shape>
            <v:shape id="_x0000_s2171" style="position:absolute;left:2002;top:-94;width:0;height:4409" coordorigin="2002,-94" coordsize="0,4409" path="m2002,-94r,4410e" filled="f" strokeweight="1.06pt">
              <v:path arrowok="t"/>
            </v:shape>
            <v:shape id="_x0000_s2170" style="position:absolute;left:8151;top:-92;width:0;height:4407" coordorigin="8151,-92" coordsize="0,4407" path="m8151,-92r,4406e" filled="f" strokeweight=".14pt">
              <v:path arrowok="t"/>
            </v:shape>
            <v:shape id="_x0000_s2169" style="position:absolute;left:8159;top:-94;width:0;height:4409" coordorigin="8159,-94" coordsize="0,4409" path="m8159,-94r,4410e" filled="f" strokeweight="1.06pt">
              <v:path arrowok="t"/>
            </v:shape>
            <v:shape id="_x0000_s2168" style="position:absolute;left:9668;top:-92;width:0;height:4407" coordorigin="9668,-92" coordsize="0,4407" path="m9668,-92r,4406e" filled="f" strokeweight=".14pt">
              <v:path arrowok="t"/>
            </v:shape>
            <v:shape id="_x0000_s2167" style="position:absolute;left:9676;top:-94;width:0;height:4409" coordorigin="9676,-94" coordsize="0,4409" path="m9676,-94r,4410e" filled="f" strokeweight="1.06pt">
              <v:path arrowok="t"/>
            </v:shape>
            <v:shape id="_x0000_s2166" style="position:absolute;left:602;top:-113;width:11268;height:0" coordorigin="602,-113" coordsize="11268,0" path="m602,-113r11268,e" filled="f" strokeweight="2.02pt">
              <v:path arrowok="t"/>
            </v:shape>
            <v:shape id="_x0000_s2165" style="position:absolute;left:8909;top:160;width:0;height:4155" coordorigin="8909,160" coordsize="0,4155" path="m8909,160r,4154e" filled="f" strokeweight=".14pt">
              <v:path arrowok="t"/>
            </v:shape>
            <v:shape id="_x0000_s2164" style="position:absolute;left:8917;top:158;width:0;height:4157" coordorigin="8917,158" coordsize="0,4157" path="m8917,158r,4158e" filled="f" strokeweight="1.06pt">
              <v:path arrowok="t"/>
            </v:shape>
            <v:shape id="_x0000_s2163" style="position:absolute;left:8170;top:140;width:1515;height:0" coordorigin="8170,140" coordsize="1515,0" path="m8170,140r1515,e" filled="f" strokeweight=".14pt">
              <v:path arrowok="t"/>
            </v:shape>
            <v:shape id="_x0000_s2162" style="position:absolute;left:8169;top:149;width:1517;height:0" coordorigin="8169,149" coordsize="1517,0" path="m8169,149r1517,e" filled="f" strokeweight="1.06pt">
              <v:path arrowok="t"/>
            </v:shape>
            <v:shape id="_x0000_s2161" style="position:absolute;left:604;top:402;width:11227;height:0" coordorigin="604,402" coordsize="11227,0" path="m604,402r11227,e" filled="f" strokeweight=".14pt">
              <v:path arrowok="t"/>
            </v:shape>
            <v:shape id="_x0000_s2160" style="position:absolute;left:602;top:410;width:11230;height:0" coordorigin="602,410" coordsize="11230,0" path="m602,410r11230,e" filled="f" strokeweight="1.06pt">
              <v:path arrowok="t"/>
            </v:shape>
            <v:shape id="_x0000_s2159" style="position:absolute;left:604;top:664;width:11227;height:0" coordorigin="604,664" coordsize="11227,0" path="m604,664r11227,e" filled="f" strokeweight=".14pt">
              <v:path arrowok="t"/>
            </v:shape>
            <v:shape id="_x0000_s2158" style="position:absolute;left:602;top:672;width:11230;height:0" coordorigin="602,672" coordsize="11230,0" path="m602,672r11230,e" filled="f" strokeweight="1.06pt">
              <v:path arrowok="t"/>
            </v:shape>
            <v:shape id="_x0000_s2157" style="position:absolute;left:604;top:925;width:11227;height:0" coordorigin="604,925" coordsize="11227,0" path="m604,925r11227,e" filled="f" strokeweight=".14pt">
              <v:path arrowok="t"/>
            </v:shape>
            <v:shape id="_x0000_s2156" style="position:absolute;left:602;top:934;width:11230;height:0" coordorigin="602,934" coordsize="11230,0" path="m602,934r11230,e" filled="f" strokeweight="1.06pt">
              <v:path arrowok="t"/>
            </v:shape>
            <v:shape id="_x0000_s2155" style="position:absolute;left:604;top:1187;width:11227;height:0" coordorigin="604,1187" coordsize="11227,0" path="m604,1187r11227,e" filled="f" strokeweight=".14pt">
              <v:path arrowok="t"/>
            </v:shape>
            <v:shape id="_x0000_s2154" style="position:absolute;left:602;top:1195;width:11230;height:0" coordorigin="602,1195" coordsize="11230,0" path="m602,1195r11230,e" filled="f" strokeweight="1.06pt">
              <v:path arrowok="t"/>
            </v:shape>
            <v:shape id="_x0000_s2153" style="position:absolute;left:604;top:1448;width:11227;height:0" coordorigin="604,1448" coordsize="11227,0" path="m604,1448r11227,e" filled="f" strokeweight=".14pt">
              <v:path arrowok="t"/>
            </v:shape>
            <v:shape id="_x0000_s2152" style="position:absolute;left:602;top:1457;width:11230;height:0" coordorigin="602,1457" coordsize="11230,0" path="m602,1457r11230,e" filled="f" strokeweight="1.06pt">
              <v:path arrowok="t"/>
            </v:shape>
            <v:shape id="_x0000_s2151" style="position:absolute;left:604;top:1710;width:11227;height:0" coordorigin="604,1710" coordsize="11227,0" path="m604,1710r11227,e" filled="f" strokeweight=".14pt">
              <v:path arrowok="t"/>
            </v:shape>
            <v:shape id="_x0000_s2150" style="position:absolute;left:602;top:1718;width:11230;height:0" coordorigin="602,1718" coordsize="11230,0" path="m602,1718r11230,e" filled="f" strokeweight="1.06pt">
              <v:path arrowok="t"/>
            </v:shape>
            <v:shape id="_x0000_s2149" style="position:absolute;left:604;top:1972;width:11227;height:0" coordorigin="604,1972" coordsize="11227,0" path="m604,1972r11227,e" filled="f" strokeweight=".14pt">
              <v:path arrowok="t"/>
            </v:shape>
            <v:shape id="_x0000_s2148" style="position:absolute;left:602;top:1980;width:11230;height:0" coordorigin="602,1980" coordsize="11230,0" path="m602,1980r11230,e" filled="f" strokeweight="1.06pt">
              <v:path arrowok="t"/>
            </v:shape>
            <v:shape id="_x0000_s2147" style="position:absolute;left:604;top:2234;width:11227;height:0" coordorigin="604,2234" coordsize="11227,0" path="m604,2234r11227,e" filled="f" strokeweight=".14pt">
              <v:path arrowok="t"/>
            </v:shape>
            <v:shape id="_x0000_s2146" style="position:absolute;left:602;top:2242;width:11230;height:0" coordorigin="602,2242" coordsize="11230,0" path="m602,2242r11230,e" filled="f" strokeweight="1.06pt">
              <v:path arrowok="t"/>
            </v:shape>
            <v:shape id="_x0000_s2145" style="position:absolute;left:604;top:2495;width:11227;height:0" coordorigin="604,2495" coordsize="11227,0" path="m604,2495r11227,e" filled="f" strokeweight=".14pt">
              <v:path arrowok="t"/>
            </v:shape>
            <v:shape id="_x0000_s2144" style="position:absolute;left:602;top:2504;width:11230;height:0" coordorigin="602,2504" coordsize="11230,0" path="m602,2504r11230,e" filled="f" strokeweight="1.06pt">
              <v:path arrowok="t"/>
            </v:shape>
            <v:shape id="_x0000_s2143" style="position:absolute;left:604;top:2757;width:11227;height:0" coordorigin="604,2757" coordsize="11227,0" path="m604,2757r11227,e" filled="f" strokeweight=".14pt">
              <v:path arrowok="t"/>
            </v:shape>
            <v:shape id="_x0000_s2142" style="position:absolute;left:602;top:2765;width:11230;height:0" coordorigin="602,2765" coordsize="11230,0" path="m602,2765r11230,e" filled="f" strokeweight="1.06pt">
              <v:path arrowok="t"/>
            </v:shape>
            <v:shape id="_x0000_s2141" style="position:absolute;left:604;top:3018;width:11227;height:0" coordorigin="604,3018" coordsize="11227,0" path="m604,3018r11227,e" filled="f" strokeweight=".14pt">
              <v:path arrowok="t"/>
            </v:shape>
            <v:shape id="_x0000_s2140" style="position:absolute;left:602;top:3027;width:11230;height:0" coordorigin="602,3027" coordsize="11230,0" path="m602,3027r11230,e" filled="f" strokeweight="1.06pt">
              <v:path arrowok="t"/>
            </v:shape>
            <v:shape id="_x0000_s2139" style="position:absolute;left:604;top:3280;width:11227;height:0" coordorigin="604,3280" coordsize="11227,0" path="m604,3280r11227,e" filled="f" strokeweight=".14pt">
              <v:path arrowok="t"/>
            </v:shape>
            <v:shape id="_x0000_s2138" style="position:absolute;left:602;top:3288;width:11230;height:0" coordorigin="602,3288" coordsize="11230,0" path="m602,3288r11230,e" filled="f" strokeweight="1.06pt">
              <v:path arrowok="t"/>
            </v:shape>
            <v:shape id="_x0000_s2137" style="position:absolute;left:604;top:3542;width:11227;height:0" coordorigin="604,3542" coordsize="11227,0" path="m604,3542r11227,e" filled="f" strokeweight=".14pt">
              <v:path arrowok="t"/>
            </v:shape>
            <v:shape id="_x0000_s2136" style="position:absolute;left:602;top:3550;width:11230;height:0" coordorigin="602,3550" coordsize="11230,0" path="m602,3550r11230,e" filled="f" strokeweight="1.06pt">
              <v:path arrowok="t"/>
            </v:shape>
            <v:shape id="_x0000_s2135" style="position:absolute;left:604;top:3803;width:11227;height:0" coordorigin="604,3803" coordsize="11227,0" path="m604,3803r11227,e" filled="f" strokeweight=".14pt">
              <v:path arrowok="t"/>
            </v:shape>
            <v:shape id="_x0000_s2134" style="position:absolute;left:602;top:3812;width:11230;height:0" coordorigin="602,3812" coordsize="11230,0" path="m602,3812r11230,e" filled="f" strokeweight="1.06pt">
              <v:path arrowok="t"/>
            </v:shape>
            <v:shape id="_x0000_s2133" style="position:absolute;left:604;top:4065;width:11227;height:0" coordorigin="604,4065" coordsize="11227,0" path="m604,4065r11227,e" filled="f" strokeweight=".14pt">
              <v:path arrowok="t"/>
            </v:shape>
            <v:shape id="_x0000_s2132" style="position:absolute;left:602;top:4073;width:11230;height:0" coordorigin="602,4073" coordsize="11230,0" path="m602,4073r11230,e" filled="f" strokeweight="1.06pt">
              <v:path arrowok="t"/>
            </v:shape>
            <v:shape id="_x0000_s2131" style="position:absolute;left:602;top:4335;width:11268;height:0" coordorigin="602,4335" coordsize="11268,0" path="m602,4335r11268,e" filled="f" strokeweight="2.02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Descriptive Title</w:t>
      </w:r>
    </w:p>
    <w:p w14:paraId="544775D9" w14:textId="77777777" w:rsidR="00D23766" w:rsidRDefault="0057083D">
      <w:pPr>
        <w:spacing w:line="100" w:lineRule="exact"/>
        <w:rPr>
          <w:sz w:val="10"/>
          <w:szCs w:val="10"/>
        </w:rPr>
      </w:pPr>
      <w:r>
        <w:br w:type="column"/>
      </w:r>
    </w:p>
    <w:p w14:paraId="5480F506" w14:textId="77777777" w:rsidR="00D23766" w:rsidRDefault="00D23766">
      <w:pPr>
        <w:spacing w:line="200" w:lineRule="exact"/>
      </w:pPr>
    </w:p>
    <w:p w14:paraId="7244D64C" w14:textId="77777777" w:rsidR="00D23766" w:rsidRDefault="0057083D">
      <w:pPr>
        <w:ind w:left="256" w:right="26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Units</w:t>
      </w:r>
    </w:p>
    <w:p w14:paraId="55DE09C2" w14:textId="77777777" w:rsidR="00D23766" w:rsidRDefault="0057083D">
      <w:pPr>
        <w:spacing w:line="260" w:lineRule="exact"/>
        <w:ind w:left="-3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Lec         Lab</w:t>
      </w:r>
    </w:p>
    <w:p w14:paraId="422943E6" w14:textId="77777777" w:rsidR="00D23766" w:rsidRDefault="0057083D">
      <w:pPr>
        <w:spacing w:line="200" w:lineRule="exact"/>
      </w:pPr>
      <w:r>
        <w:br w:type="column"/>
      </w:r>
    </w:p>
    <w:p w14:paraId="441EA206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663AA75B" w14:textId="77777777" w:rsidR="00D23766" w:rsidRDefault="0057083D">
      <w:pPr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533" w:space="371"/>
            <w:col w:w="1448" w:space="2586"/>
            <w:col w:w="1065" w:space="652"/>
            <w:col w:w="1865"/>
          </w:cols>
        </w:sectPr>
      </w:pPr>
      <w:r>
        <w:rPr>
          <w:rFonts w:ascii="Calibri" w:eastAsia="Calibri" w:hAnsi="Calibri" w:cs="Calibri"/>
          <w:sz w:val="22"/>
          <w:szCs w:val="22"/>
        </w:rPr>
        <w:t>Prerequisite(s)</w:t>
      </w:r>
    </w:p>
    <w:p w14:paraId="73332C77" w14:textId="77777777" w:rsidR="00D23766" w:rsidRDefault="00D23766">
      <w:pPr>
        <w:spacing w:line="200" w:lineRule="exact"/>
      </w:pPr>
    </w:p>
    <w:p w14:paraId="0D3DCC57" w14:textId="77777777" w:rsidR="00D23766" w:rsidRDefault="00D23766">
      <w:pPr>
        <w:spacing w:line="200" w:lineRule="exact"/>
      </w:pPr>
    </w:p>
    <w:p w14:paraId="16D4E9DE" w14:textId="77777777" w:rsidR="00D23766" w:rsidRDefault="00D23766">
      <w:pPr>
        <w:spacing w:line="200" w:lineRule="exact"/>
      </w:pPr>
    </w:p>
    <w:p w14:paraId="011CAF56" w14:textId="77777777" w:rsidR="00D23766" w:rsidRDefault="00D23766">
      <w:pPr>
        <w:spacing w:line="200" w:lineRule="exact"/>
      </w:pPr>
    </w:p>
    <w:p w14:paraId="447F26DF" w14:textId="77777777" w:rsidR="00D23766" w:rsidRDefault="00D23766">
      <w:pPr>
        <w:spacing w:line="200" w:lineRule="exact"/>
      </w:pPr>
    </w:p>
    <w:p w14:paraId="5D030E6E" w14:textId="77777777" w:rsidR="00D23766" w:rsidRDefault="00D23766">
      <w:pPr>
        <w:spacing w:line="200" w:lineRule="exact"/>
      </w:pPr>
    </w:p>
    <w:p w14:paraId="594D79F6" w14:textId="77777777" w:rsidR="00D23766" w:rsidRDefault="00D23766">
      <w:pPr>
        <w:spacing w:line="200" w:lineRule="exact"/>
      </w:pPr>
    </w:p>
    <w:p w14:paraId="0C4CB0B5" w14:textId="77777777" w:rsidR="00D23766" w:rsidRDefault="00D23766">
      <w:pPr>
        <w:spacing w:line="200" w:lineRule="exact"/>
      </w:pPr>
    </w:p>
    <w:p w14:paraId="7523B72A" w14:textId="77777777" w:rsidR="00D23766" w:rsidRDefault="00D23766">
      <w:pPr>
        <w:spacing w:line="200" w:lineRule="exact"/>
      </w:pPr>
    </w:p>
    <w:p w14:paraId="7636B4ED" w14:textId="77777777" w:rsidR="00D23766" w:rsidRDefault="00D23766">
      <w:pPr>
        <w:spacing w:line="200" w:lineRule="exact"/>
      </w:pPr>
    </w:p>
    <w:p w14:paraId="2BC7CCE1" w14:textId="77777777" w:rsidR="00D23766" w:rsidRDefault="00D23766">
      <w:pPr>
        <w:spacing w:line="200" w:lineRule="exact"/>
      </w:pPr>
    </w:p>
    <w:p w14:paraId="2B0B930E" w14:textId="77777777" w:rsidR="00D23766" w:rsidRDefault="00D23766">
      <w:pPr>
        <w:spacing w:line="200" w:lineRule="exact"/>
      </w:pPr>
    </w:p>
    <w:p w14:paraId="76154637" w14:textId="77777777" w:rsidR="00D23766" w:rsidRDefault="00D23766">
      <w:pPr>
        <w:spacing w:line="200" w:lineRule="exact"/>
      </w:pPr>
    </w:p>
    <w:p w14:paraId="2933ACC9" w14:textId="77777777" w:rsidR="00D23766" w:rsidRDefault="00D23766">
      <w:pPr>
        <w:spacing w:line="200" w:lineRule="exact"/>
      </w:pPr>
    </w:p>
    <w:p w14:paraId="3E7857C9" w14:textId="77777777" w:rsidR="00D23766" w:rsidRDefault="00D23766">
      <w:pPr>
        <w:spacing w:line="200" w:lineRule="exact"/>
      </w:pPr>
    </w:p>
    <w:p w14:paraId="29CC9FC6" w14:textId="77777777" w:rsidR="00D23766" w:rsidRDefault="00D23766">
      <w:pPr>
        <w:spacing w:line="200" w:lineRule="exact"/>
      </w:pPr>
    </w:p>
    <w:p w14:paraId="4B7DD539" w14:textId="77777777" w:rsidR="00D23766" w:rsidRDefault="00D23766">
      <w:pPr>
        <w:spacing w:before="5" w:line="220" w:lineRule="exact"/>
        <w:rPr>
          <w:sz w:val="22"/>
          <w:szCs w:val="22"/>
        </w:rPr>
      </w:pPr>
    </w:p>
    <w:p w14:paraId="3569CF23" w14:textId="77777777" w:rsidR="00D23766" w:rsidRDefault="0057083D">
      <w:pPr>
        <w:spacing w:before="12"/>
        <w:ind w:left="5627" w:right="382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 Number of Units</w:t>
      </w:r>
    </w:p>
    <w:p w14:paraId="373C4CFA" w14:textId="30B75EF2" w:rsidR="00D23766" w:rsidRDefault="00D23766">
      <w:pPr>
        <w:spacing w:before="2" w:line="120" w:lineRule="exact"/>
        <w:rPr>
          <w:sz w:val="12"/>
          <w:szCs w:val="12"/>
        </w:rPr>
      </w:pPr>
    </w:p>
    <w:p w14:paraId="05C235AC" w14:textId="0691AD1A" w:rsidR="008F27F2" w:rsidRDefault="008F27F2">
      <w:pPr>
        <w:spacing w:before="2" w:line="120" w:lineRule="exact"/>
        <w:rPr>
          <w:sz w:val="12"/>
          <w:szCs w:val="12"/>
        </w:rPr>
      </w:pPr>
    </w:p>
    <w:p w14:paraId="1DAA78F7" w14:textId="2FEF7040" w:rsidR="008F27F2" w:rsidRDefault="008F27F2">
      <w:pPr>
        <w:spacing w:before="2" w:line="120" w:lineRule="exact"/>
        <w:rPr>
          <w:sz w:val="12"/>
          <w:szCs w:val="12"/>
        </w:rPr>
      </w:pPr>
    </w:p>
    <w:p w14:paraId="2EE0590F" w14:textId="6FC54DB1" w:rsidR="008F27F2" w:rsidRDefault="008F27F2">
      <w:pPr>
        <w:spacing w:before="2" w:line="120" w:lineRule="exact"/>
        <w:rPr>
          <w:sz w:val="12"/>
          <w:szCs w:val="12"/>
        </w:rPr>
      </w:pPr>
    </w:p>
    <w:p w14:paraId="7F4276CF" w14:textId="77777777" w:rsidR="008F27F2" w:rsidRDefault="008F27F2">
      <w:pPr>
        <w:spacing w:before="2" w:line="120" w:lineRule="exact"/>
        <w:rPr>
          <w:sz w:val="12"/>
          <w:szCs w:val="12"/>
        </w:rPr>
      </w:pPr>
    </w:p>
    <w:p w14:paraId="1F61F5CE" w14:textId="77777777" w:rsidR="00D23766" w:rsidRDefault="00D23766">
      <w:pPr>
        <w:spacing w:line="200" w:lineRule="exact"/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</w:p>
    <w:p w14:paraId="0C1F914B" w14:textId="6B73265A" w:rsidR="00D23766" w:rsidRDefault="0057083D" w:rsidP="004950A5">
      <w:pPr>
        <w:tabs>
          <w:tab w:val="left" w:pos="3780"/>
        </w:tabs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Second Semester, S.Y.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</w:t>
      </w:r>
      <w:r w:rsidR="0009066C">
        <w:rPr>
          <w:rFonts w:ascii="Calibri" w:eastAsia="Calibri" w:hAnsi="Calibri" w:cs="Calibri"/>
          <w:sz w:val="22"/>
          <w:szCs w:val="22"/>
          <w:u w:val="single" w:color="000000"/>
        </w:rPr>
        <w:t>2021-2022</w:t>
      </w:r>
    </w:p>
    <w:p w14:paraId="3215993A" w14:textId="77777777" w:rsidR="00D23766" w:rsidRDefault="00D23766">
      <w:pPr>
        <w:spacing w:before="6" w:line="140" w:lineRule="exact"/>
        <w:rPr>
          <w:sz w:val="15"/>
          <w:szCs w:val="15"/>
        </w:rPr>
      </w:pPr>
    </w:p>
    <w:p w14:paraId="01A41BA4" w14:textId="16C13C41" w:rsidR="00D23766" w:rsidRDefault="0057083D">
      <w:pPr>
        <w:ind w:left="2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Code</w:t>
      </w:r>
    </w:p>
    <w:p w14:paraId="0E3153A5" w14:textId="77777777" w:rsidR="0009066C" w:rsidRPr="0009066C" w:rsidRDefault="0009066C">
      <w:pPr>
        <w:ind w:left="274"/>
        <w:rPr>
          <w:rFonts w:ascii="Calibri" w:eastAsia="Calibri" w:hAnsi="Calibri" w:cs="Calibri"/>
          <w:sz w:val="12"/>
          <w:szCs w:val="12"/>
        </w:rPr>
      </w:pPr>
    </w:p>
    <w:p w14:paraId="0FC526B1" w14:textId="0B1E151D" w:rsidR="00D23766" w:rsidRDefault="005F6EFE" w:rsidP="0009066C">
      <w:pPr>
        <w:spacing w:line="200" w:lineRule="exact"/>
        <w:ind w:firstLine="274"/>
      </w:pPr>
      <w:r>
        <w:t xml:space="preserve">    </w:t>
      </w:r>
      <w:r w:rsidR="0009066C">
        <w:t>OJT</w:t>
      </w:r>
      <w:r w:rsidR="0057083D">
        <w:br w:type="column"/>
      </w:r>
    </w:p>
    <w:p w14:paraId="196A0C0D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145D1319" w14:textId="2FF33582" w:rsidR="00D23766" w:rsidRPr="0082582E" w:rsidRDefault="0057083D" w:rsidP="0082582E">
      <w:pPr>
        <w:spacing w:line="276" w:lineRule="auto"/>
        <w:ind w:right="-53"/>
        <w:rPr>
          <w:rFonts w:ascii="Calibri" w:eastAsia="Calibri" w:hAnsi="Calibri" w:cs="Calibri"/>
          <w:sz w:val="14"/>
          <w:szCs w:val="14"/>
        </w:rPr>
      </w:pPr>
      <w:r>
        <w:pict w14:anchorId="2D82E2C9">
          <v:group id="_x0000_s2084" style="position:absolute;margin-left:28.15pt;margin-top:520.1pt;width:566.4pt;height:243.75pt;z-index:-251661312;mso-position-horizontal-relative:page;mso-position-vertical-relative:page" coordorigin="563,10402" coordsize="11328,4875">
            <v:shape id="_x0000_s2129" style="position:absolute;left:583;top:10422;width:0;height:4835" coordorigin="583,10422" coordsize="0,4835" path="m583,10422r,4835e" filled="f" strokeweight="2.02pt">
              <v:path arrowok="t"/>
            </v:shape>
            <v:shape id="_x0000_s2128" style="position:absolute;left:11851;top:10461;width:0;height:4796" coordorigin="11851,10461" coordsize="0,4796" path="m11851,10461r,4796e" filled="f" strokeweight="2.02pt">
              <v:path arrowok="t"/>
            </v:shape>
            <v:shape id="_x0000_s2127" style="position:absolute;left:602;top:10441;width:11268;height:0" coordorigin="602,10441" coordsize="11268,0" path="m602,10441r11268,e" filled="f" strokeweight="2.02pt">
              <v:path arrowok="t"/>
            </v:shape>
            <v:shape id="_x0000_s2126" style="position:absolute;left:1994;top:10810;width:0;height:4174" coordorigin="1994,10810" coordsize="0,4174" path="m1994,10810r,4174e" filled="f" strokeweight=".14pt">
              <v:path arrowok="t"/>
            </v:shape>
            <v:shape id="_x0000_s2125" style="position:absolute;left:2002;top:10809;width:0;height:4176" coordorigin="2002,10809" coordsize="0,4176" path="m2002,10809r,4176e" filled="f" strokeweight="1.06pt">
              <v:path arrowok="t"/>
            </v:shape>
            <v:shape id="_x0000_s2124" style="position:absolute;left:8151;top:10810;width:0;height:4407" coordorigin="8151,10810" coordsize="0,4407" path="m8151,10810r,4407e" filled="f" strokeweight=".14pt">
              <v:path arrowok="t"/>
            </v:shape>
            <v:shape id="_x0000_s2123" style="position:absolute;left:8159;top:10809;width:0;height:4410" coordorigin="8159,10809" coordsize="0,4410" path="m8159,10809r,4409e" filled="f" strokeweight="1.06pt">
              <v:path arrowok="t"/>
            </v:shape>
            <v:shape id="_x0000_s2122" style="position:absolute;left:9668;top:10810;width:0;height:4407" coordorigin="9668,10810" coordsize="0,4407" path="m9668,10810r,4407e" filled="f" strokeweight=".14pt">
              <v:path arrowok="t"/>
            </v:shape>
            <v:shape id="_x0000_s2121" style="position:absolute;left:9676;top:10809;width:0;height:4410" coordorigin="9676,10809" coordsize="0,4410" path="m9676,10809r,4409e" filled="f" strokeweight="1.06pt">
              <v:path arrowok="t"/>
            </v:shape>
            <v:shape id="_x0000_s2120" style="position:absolute;left:602;top:10789;width:11268;height:0" coordorigin="602,10789" coordsize="11268,0" path="m602,10789r11268,e" filled="f" strokeweight="2.02pt">
              <v:path arrowok="t"/>
            </v:shape>
            <v:shape id="_x0000_s2119" style="position:absolute;left:8909;top:11062;width:0;height:4155" coordorigin="8909,11062" coordsize="0,4155" path="m8909,11062r,4155e" filled="f" strokeweight=".14pt">
              <v:path arrowok="t"/>
            </v:shape>
            <v:shape id="_x0000_s2118" style="position:absolute;left:8917;top:11061;width:0;height:4158" coordorigin="8917,11061" coordsize="0,4158" path="m8917,11061r,4157e" filled="f" strokeweight="1.06pt">
              <v:path arrowok="t"/>
            </v:shape>
            <v:shape id="_x0000_s2117" style="position:absolute;left:8170;top:11043;width:1515;height:0" coordorigin="8170,11043" coordsize="1515,0" path="m8170,11043r1515,e" filled="f" strokeweight=".14pt">
              <v:path arrowok="t"/>
            </v:shape>
            <v:shape id="_x0000_s2116" style="position:absolute;left:8169;top:11051;width:1517;height:0" coordorigin="8169,11051" coordsize="1517,0" path="m8169,11051r1517,e" filled="f" strokeweight=".37392mm">
              <v:path arrowok="t"/>
            </v:shape>
            <v:shape id="_x0000_s2115" style="position:absolute;left:604;top:11304;width:11227;height:0" coordorigin="604,11304" coordsize="11227,0" path="m604,11304r11227,e" filled="f" strokeweight=".14pt">
              <v:path arrowok="t"/>
            </v:shape>
            <v:shape id="_x0000_s2114" style="position:absolute;left:602;top:11313;width:11230;height:0" coordorigin="602,11313" coordsize="11230,0" path="m602,11313r11230,e" filled="f" strokeweight="1.06pt">
              <v:path arrowok="t"/>
            </v:shape>
            <v:shape id="_x0000_s2113" style="position:absolute;left:604;top:11566;width:11227;height:0" coordorigin="604,11566" coordsize="11227,0" path="m604,11566r11227,e" filled="f" strokeweight=".14pt">
              <v:path arrowok="t"/>
            </v:shape>
            <v:shape id="_x0000_s2112" style="position:absolute;left:602;top:11575;width:11230;height:0" coordorigin="602,11575" coordsize="11230,0" path="m602,11575r11230,e" filled="f" strokeweight="1.06pt">
              <v:path arrowok="t"/>
            </v:shape>
            <v:shape id="_x0000_s2111" style="position:absolute;left:604;top:11828;width:11227;height:0" coordorigin="604,11828" coordsize="11227,0" path="m604,11828r11227,e" filled="f" strokeweight=".14pt">
              <v:path arrowok="t"/>
            </v:shape>
            <v:shape id="_x0000_s2110" style="position:absolute;left:602;top:11836;width:11230;height:0" coordorigin="602,11836" coordsize="11230,0" path="m602,11836r11230,e" filled="f" strokeweight="1.06pt">
              <v:path arrowok="t"/>
            </v:shape>
            <v:shape id="_x0000_s2109" style="position:absolute;left:604;top:12090;width:11227;height:0" coordorigin="604,12090" coordsize="11227,0" path="m604,12090r11227,e" filled="f" strokeweight=".14pt">
              <v:path arrowok="t"/>
            </v:shape>
            <v:shape id="_x0000_s2108" style="position:absolute;left:602;top:12098;width:11230;height:0" coordorigin="602,12098" coordsize="11230,0" path="m602,12098r11230,e" filled="f" strokeweight=".37392mm">
              <v:path arrowok="t"/>
            </v:shape>
            <v:shape id="_x0000_s2107" style="position:absolute;left:604;top:12351;width:11227;height:0" coordorigin="604,12351" coordsize="11227,0" path="m604,12351r11227,e" filled="f" strokeweight=".14pt">
              <v:path arrowok="t"/>
            </v:shape>
            <v:shape id="_x0000_s2106" style="position:absolute;left:602;top:12360;width:11230;height:0" coordorigin="602,12360" coordsize="11230,0" path="m602,12360r11230,e" filled="f" strokeweight=".37392mm">
              <v:path arrowok="t"/>
            </v:shape>
            <v:shape id="_x0000_s2105" style="position:absolute;left:604;top:12613;width:11227;height:0" coordorigin="604,12613" coordsize="11227,0" path="m604,12613r11227,e" filled="f" strokeweight=".14pt">
              <v:path arrowok="t"/>
            </v:shape>
            <v:shape id="_x0000_s2104" style="position:absolute;left:602;top:12621;width:11230;height:0" coordorigin="602,12621" coordsize="11230,0" path="m602,12621r11230,e" filled="f" strokeweight="1.06pt">
              <v:path arrowok="t"/>
            </v:shape>
            <v:shape id="_x0000_s2103" style="position:absolute;left:604;top:12874;width:11227;height:0" coordorigin="604,12874" coordsize="11227,0" path="m604,12874r11227,e" filled="f" strokeweight=".14pt">
              <v:path arrowok="t"/>
            </v:shape>
            <v:shape id="_x0000_s2102" style="position:absolute;left:602;top:12883;width:11230;height:0" coordorigin="602,12883" coordsize="11230,0" path="m602,12883r11230,e" filled="f" strokeweight="1.06pt">
              <v:path arrowok="t"/>
            </v:shape>
            <v:shape id="_x0000_s2101" style="position:absolute;left:604;top:13136;width:11227;height:0" coordorigin="604,13136" coordsize="11227,0" path="m604,13136r11227,e" filled="f" strokeweight=".14pt">
              <v:path arrowok="t"/>
            </v:shape>
            <v:shape id="_x0000_s2100" style="position:absolute;left:602;top:13144;width:11230;height:0" coordorigin="602,13144" coordsize="11230,0" path="m602,13144r11230,e" filled="f" strokeweight=".37392mm">
              <v:path arrowok="t"/>
            </v:shape>
            <v:shape id="_x0000_s2099" style="position:absolute;left:604;top:13398;width:11227;height:0" coordorigin="604,13398" coordsize="11227,0" path="m604,13398r11227,e" filled="f" strokeweight=".14pt">
              <v:path arrowok="t"/>
            </v:shape>
            <v:shape id="_x0000_s2098" style="position:absolute;left:602;top:13406;width:11230;height:0" coordorigin="602,13406" coordsize="11230,0" path="m602,13406r11230,e" filled="f" strokeweight="1.06pt">
              <v:path arrowok="t"/>
            </v:shape>
            <v:shape id="_x0000_s2097" style="position:absolute;left:604;top:13659;width:11227;height:0" coordorigin="604,13659" coordsize="11227,0" path="m604,13659r11227,e" filled="f" strokeweight=".14pt">
              <v:path arrowok="t"/>
            </v:shape>
            <v:shape id="_x0000_s2096" style="position:absolute;left:602;top:13668;width:11230;height:0" coordorigin="602,13668" coordsize="11230,0" path="m602,13668r11230,e" filled="f" strokeweight="1.06pt">
              <v:path arrowok="t"/>
            </v:shape>
            <v:shape id="_x0000_s2095" style="position:absolute;left:604;top:13921;width:11227;height:0" coordorigin="604,13921" coordsize="11227,0" path="m604,13921r11227,e" filled="f" strokeweight=".14pt">
              <v:path arrowok="t"/>
            </v:shape>
            <v:shape id="_x0000_s2094" style="position:absolute;left:602;top:13929;width:11230;height:0" coordorigin="602,13929" coordsize="11230,0" path="m602,13929r11230,e" filled="f" strokeweight="1.06pt">
              <v:path arrowok="t"/>
            </v:shape>
            <v:shape id="_x0000_s2093" style="position:absolute;left:604;top:14182;width:11227;height:0" coordorigin="604,14182" coordsize="11227,0" path="m604,14182r11227,e" filled="f" strokeweight=".14pt">
              <v:path arrowok="t"/>
            </v:shape>
            <v:shape id="_x0000_s2092" style="position:absolute;left:602;top:14191;width:11230;height:0" coordorigin="602,14191" coordsize="11230,0" path="m602,14191r11230,e" filled="f" strokeweight=".37392mm">
              <v:path arrowok="t"/>
            </v:shape>
            <v:shape id="_x0000_s2091" style="position:absolute;left:604;top:14444;width:11227;height:0" coordorigin="604,14444" coordsize="11227,0" path="m604,14444r11227,e" filled="f" strokeweight=".14pt">
              <v:path arrowok="t"/>
            </v:shape>
            <v:shape id="_x0000_s2090" style="position:absolute;left:602;top:14452;width:11230;height:0" coordorigin="602,14452" coordsize="11230,0" path="m602,14452r11230,e" filled="f" strokeweight="1.06pt">
              <v:path arrowok="t"/>
            </v:shape>
            <v:shape id="_x0000_s2089" style="position:absolute;left:604;top:14706;width:11227;height:0" coordorigin="604,14706" coordsize="11227,0" path="m604,14706r11227,e" filled="f" strokeweight=".14pt">
              <v:path arrowok="t"/>
            </v:shape>
            <v:shape id="_x0000_s2088" style="position:absolute;left:602;top:14714;width:11230;height:0" coordorigin="602,14714" coordsize="11230,0" path="m602,14714r11230,e" filled="f" strokeweight="1.06pt">
              <v:path arrowok="t"/>
            </v:shape>
            <v:shape id="_x0000_s2087" style="position:absolute;left:604;top:14967;width:11227;height:0" coordorigin="604,14967" coordsize="11227,0" path="m604,14967r11227,e" filled="f" strokeweight=".14pt">
              <v:path arrowok="t"/>
            </v:shape>
            <v:shape id="_x0000_s2086" style="position:absolute;left:602;top:14976;width:11230;height:0" coordorigin="602,14976" coordsize="11230,0" path="m602,14976r11230,e" filled="f" strokeweight=".37392mm">
              <v:path arrowok="t"/>
            </v:shape>
            <v:shape id="_x0000_s2085" style="position:absolute;left:602;top:15238;width:11268;height:0" coordorigin="602,15238" coordsize="11268,0" path="m602,15238r11268,e" filled="f" strokeweight="2.0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Descriptive Title</w:t>
      </w:r>
    </w:p>
    <w:p w14:paraId="48807F9F" w14:textId="4DCFD98D" w:rsidR="001B3192" w:rsidRDefault="0082582E" w:rsidP="0082582E">
      <w:pPr>
        <w:ind w:right="-7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Practicum (486 Hours)</w:t>
      </w:r>
    </w:p>
    <w:p w14:paraId="51B26309" w14:textId="77777777" w:rsidR="00D23766" w:rsidRDefault="0057083D">
      <w:pPr>
        <w:spacing w:line="100" w:lineRule="exact"/>
        <w:rPr>
          <w:sz w:val="10"/>
          <w:szCs w:val="10"/>
        </w:rPr>
      </w:pPr>
      <w:r>
        <w:br w:type="column"/>
      </w:r>
    </w:p>
    <w:p w14:paraId="438E3443" w14:textId="77777777" w:rsidR="00D23766" w:rsidRDefault="00D23766">
      <w:pPr>
        <w:spacing w:line="200" w:lineRule="exact"/>
      </w:pPr>
    </w:p>
    <w:p w14:paraId="4177C45C" w14:textId="77777777" w:rsidR="00D23766" w:rsidRDefault="0057083D">
      <w:pPr>
        <w:ind w:left="256" w:right="26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Units</w:t>
      </w:r>
    </w:p>
    <w:p w14:paraId="2AB4C4FB" w14:textId="7E625F42" w:rsidR="00D23766" w:rsidRDefault="00373EBF">
      <w:pPr>
        <w:spacing w:line="260" w:lineRule="exact"/>
        <w:ind w:left="-3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934D19" wp14:editId="059C7E20">
            <wp:simplePos x="0" y="0"/>
            <wp:positionH relativeFrom="column">
              <wp:posOffset>818688</wp:posOffset>
            </wp:positionH>
            <wp:positionV relativeFrom="paragraph">
              <wp:posOffset>132006</wp:posOffset>
            </wp:positionV>
            <wp:extent cx="1376209" cy="1400810"/>
            <wp:effectExtent l="0" t="0" r="0" b="8890"/>
            <wp:wrapNone/>
            <wp:docPr id="1" name="Picture 1" descr="A picture containing text, newspap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receip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008" cy="140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3D">
        <w:rPr>
          <w:rFonts w:ascii="Calibri" w:eastAsia="Calibri" w:hAnsi="Calibri" w:cs="Calibri"/>
          <w:sz w:val="22"/>
          <w:szCs w:val="22"/>
        </w:rPr>
        <w:t>Lec         Lab</w:t>
      </w:r>
    </w:p>
    <w:p w14:paraId="73F59690" w14:textId="4505307C" w:rsidR="00D23766" w:rsidRPr="009C5777" w:rsidRDefault="009C5777">
      <w:pPr>
        <w:spacing w:line="200" w:lineRule="exact"/>
        <w:rPr>
          <w:rFonts w:asciiTheme="minorHAnsi" w:hAnsiTheme="minorHAnsi" w:cstheme="minorHAnsi"/>
        </w:rPr>
      </w:pPr>
      <w:r w:rsidRPr="009C5777">
        <w:rPr>
          <w:rFonts w:asciiTheme="minorHAnsi" w:hAnsiTheme="minorHAnsi" w:cstheme="minorHAnsi"/>
        </w:rPr>
        <w:t>9.0</w:t>
      </w:r>
      <w:r w:rsidR="0057083D" w:rsidRPr="009C5777">
        <w:rPr>
          <w:rFonts w:asciiTheme="minorHAnsi" w:hAnsiTheme="minorHAnsi" w:cstheme="minorHAnsi"/>
        </w:rPr>
        <w:br w:type="column"/>
      </w:r>
    </w:p>
    <w:p w14:paraId="2F9E1A29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3D5CCFE4" w14:textId="438C749C" w:rsidR="00D23766" w:rsidRDefault="0057083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Prerequisite(s</w:t>
      </w:r>
      <w:r w:rsidR="0009066C">
        <w:rPr>
          <w:rFonts w:ascii="Calibri" w:eastAsia="Calibri" w:hAnsi="Calibri" w:cs="Calibri"/>
          <w:sz w:val="22"/>
          <w:szCs w:val="22"/>
        </w:rPr>
        <w:t>)</w:t>
      </w:r>
    </w:p>
    <w:p w14:paraId="5F5E5682" w14:textId="17404932" w:rsidR="0009066C" w:rsidRDefault="0009066C">
      <w:pPr>
        <w:rPr>
          <w:rFonts w:ascii="Calibri" w:eastAsia="Calibri" w:hAnsi="Calibri" w:cs="Calibri"/>
          <w:sz w:val="22"/>
          <w:szCs w:val="22"/>
        </w:rPr>
        <w:sectPr w:rsidR="0009066C" w:rsidSect="009C5777">
          <w:type w:val="continuous"/>
          <w:pgSz w:w="12240" w:h="18720"/>
          <w:pgMar w:top="260" w:right="260" w:bottom="280" w:left="460" w:header="720" w:footer="720" w:gutter="0"/>
          <w:cols w:num="4" w:space="960" w:equalWidth="0">
            <w:col w:w="3797" w:space="107"/>
            <w:col w:w="1448" w:space="2586"/>
            <w:col w:w="1065" w:space="652"/>
            <w:col w:w="1865"/>
          </w:cols>
        </w:sectPr>
      </w:pPr>
    </w:p>
    <w:p w14:paraId="41299B3C" w14:textId="77967823" w:rsidR="00D23766" w:rsidRDefault="00D23766" w:rsidP="0009066C">
      <w:pPr>
        <w:spacing w:line="200" w:lineRule="exact"/>
      </w:pPr>
    </w:p>
    <w:p w14:paraId="743516C0" w14:textId="34C2A462" w:rsidR="00D23766" w:rsidRDefault="00D23766">
      <w:pPr>
        <w:spacing w:line="200" w:lineRule="exact"/>
      </w:pPr>
    </w:p>
    <w:p w14:paraId="33B6A84E" w14:textId="50A8EEDF" w:rsidR="00D23766" w:rsidRDefault="00D23766">
      <w:pPr>
        <w:spacing w:line="200" w:lineRule="exact"/>
      </w:pPr>
    </w:p>
    <w:p w14:paraId="01638930" w14:textId="77777777" w:rsidR="00D23766" w:rsidRDefault="00D23766">
      <w:pPr>
        <w:spacing w:line="200" w:lineRule="exact"/>
      </w:pPr>
    </w:p>
    <w:p w14:paraId="6292A989" w14:textId="77777777" w:rsidR="00D23766" w:rsidRDefault="00D23766">
      <w:pPr>
        <w:spacing w:line="200" w:lineRule="exact"/>
      </w:pPr>
    </w:p>
    <w:p w14:paraId="2F7EE854" w14:textId="49924B06" w:rsidR="00D23766" w:rsidRDefault="00D23766">
      <w:pPr>
        <w:spacing w:line="200" w:lineRule="exact"/>
      </w:pPr>
    </w:p>
    <w:p w14:paraId="32A3B19D" w14:textId="77777777" w:rsidR="00D23766" w:rsidRDefault="00D23766">
      <w:pPr>
        <w:spacing w:line="200" w:lineRule="exact"/>
      </w:pPr>
    </w:p>
    <w:p w14:paraId="4CE1985F" w14:textId="77777777" w:rsidR="00D23766" w:rsidRDefault="00D23766">
      <w:pPr>
        <w:spacing w:line="200" w:lineRule="exact"/>
      </w:pPr>
    </w:p>
    <w:p w14:paraId="059F412B" w14:textId="77777777" w:rsidR="00D23766" w:rsidRDefault="00D23766">
      <w:pPr>
        <w:spacing w:line="200" w:lineRule="exact"/>
      </w:pPr>
    </w:p>
    <w:p w14:paraId="4993BB21" w14:textId="77777777" w:rsidR="00D23766" w:rsidRDefault="00D23766">
      <w:pPr>
        <w:spacing w:line="200" w:lineRule="exact"/>
      </w:pPr>
    </w:p>
    <w:p w14:paraId="437EB6C8" w14:textId="77777777" w:rsidR="00D23766" w:rsidRDefault="00D23766">
      <w:pPr>
        <w:spacing w:line="200" w:lineRule="exact"/>
      </w:pPr>
    </w:p>
    <w:p w14:paraId="6F36EFAB" w14:textId="77777777" w:rsidR="00D23766" w:rsidRDefault="00D23766">
      <w:pPr>
        <w:spacing w:line="200" w:lineRule="exact"/>
      </w:pPr>
    </w:p>
    <w:p w14:paraId="29956B3C" w14:textId="77777777" w:rsidR="00D23766" w:rsidRDefault="00D23766">
      <w:pPr>
        <w:spacing w:line="200" w:lineRule="exact"/>
      </w:pPr>
    </w:p>
    <w:p w14:paraId="643F96DD" w14:textId="77777777" w:rsidR="00D23766" w:rsidRDefault="00D23766">
      <w:pPr>
        <w:spacing w:line="200" w:lineRule="exact"/>
      </w:pPr>
    </w:p>
    <w:p w14:paraId="480F4EE3" w14:textId="79F551FA" w:rsidR="00D23766" w:rsidRPr="00520969" w:rsidRDefault="00D23766" w:rsidP="00520969">
      <w:pPr>
        <w:spacing w:line="276" w:lineRule="auto"/>
        <w:rPr>
          <w:sz w:val="22"/>
          <w:szCs w:val="22"/>
        </w:rPr>
      </w:pPr>
    </w:p>
    <w:p w14:paraId="0E522A31" w14:textId="77777777" w:rsidR="00D23766" w:rsidRDefault="00D23766">
      <w:pPr>
        <w:spacing w:before="5" w:line="220" w:lineRule="exact"/>
        <w:rPr>
          <w:sz w:val="22"/>
          <w:szCs w:val="22"/>
        </w:rPr>
      </w:pPr>
    </w:p>
    <w:p w14:paraId="01295779" w14:textId="5A833ADE" w:rsidR="00D23766" w:rsidRDefault="0057083D" w:rsidP="00AA0DA8">
      <w:pPr>
        <w:spacing w:line="276" w:lineRule="auto"/>
        <w:ind w:left="5627" w:right="3150" w:hanging="22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 Number of Units</w:t>
      </w:r>
      <w:r w:rsidR="00520969">
        <w:rPr>
          <w:rFonts w:ascii="Calibri" w:eastAsia="Calibri" w:hAnsi="Calibri" w:cs="Calibri"/>
          <w:sz w:val="22"/>
          <w:szCs w:val="22"/>
        </w:rPr>
        <w:t xml:space="preserve">    9.0   </w:t>
      </w:r>
    </w:p>
    <w:p w14:paraId="2A0D5CE1" w14:textId="33D4D89D" w:rsidR="00D23766" w:rsidRDefault="00D23766">
      <w:pPr>
        <w:spacing w:before="2" w:line="120" w:lineRule="exact"/>
        <w:rPr>
          <w:sz w:val="12"/>
          <w:szCs w:val="12"/>
        </w:rPr>
      </w:pPr>
    </w:p>
    <w:p w14:paraId="003C714F" w14:textId="77777777" w:rsidR="008F27F2" w:rsidRDefault="008F27F2">
      <w:pPr>
        <w:spacing w:before="2" w:line="120" w:lineRule="exact"/>
        <w:rPr>
          <w:sz w:val="12"/>
          <w:szCs w:val="12"/>
        </w:rPr>
      </w:pPr>
    </w:p>
    <w:p w14:paraId="5DB0E5C0" w14:textId="77777777" w:rsidR="00D23766" w:rsidRDefault="00D23766">
      <w:pPr>
        <w:spacing w:line="200" w:lineRule="exact"/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</w:p>
    <w:p w14:paraId="666ADD10" w14:textId="77777777" w:rsidR="00D23766" w:rsidRDefault="0057083D">
      <w:pPr>
        <w:tabs>
          <w:tab w:val="left" w:pos="3000"/>
        </w:tabs>
        <w:spacing w:before="12"/>
        <w:ind w:left="16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Summer, S.Y.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CAF9CF5" w14:textId="77777777" w:rsidR="00D23766" w:rsidRDefault="00D23766">
      <w:pPr>
        <w:spacing w:before="6" w:line="140" w:lineRule="exact"/>
        <w:rPr>
          <w:sz w:val="15"/>
          <w:szCs w:val="15"/>
        </w:rPr>
      </w:pPr>
    </w:p>
    <w:p w14:paraId="68253D4A" w14:textId="77777777" w:rsidR="00D23766" w:rsidRDefault="0057083D" w:rsidP="004950A5">
      <w:pPr>
        <w:spacing w:line="360" w:lineRule="auto"/>
        <w:ind w:left="2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Code</w:t>
      </w:r>
    </w:p>
    <w:p w14:paraId="77AD3B5D" w14:textId="77777777" w:rsidR="00D23766" w:rsidRDefault="0057083D">
      <w:pPr>
        <w:spacing w:line="200" w:lineRule="exact"/>
      </w:pPr>
      <w:r>
        <w:br w:type="column"/>
      </w:r>
    </w:p>
    <w:p w14:paraId="4BCB45D0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50420D1C" w14:textId="77777777" w:rsidR="00D23766" w:rsidRDefault="0057083D">
      <w:pPr>
        <w:ind w:right="-53"/>
        <w:rPr>
          <w:rFonts w:ascii="Calibri" w:eastAsia="Calibri" w:hAnsi="Calibri" w:cs="Calibri"/>
          <w:sz w:val="22"/>
          <w:szCs w:val="22"/>
        </w:rPr>
      </w:pPr>
      <w:r>
        <w:pict w14:anchorId="11430A8B">
          <v:group id="_x0000_s2058" style="position:absolute;margin-left:28.15pt;margin-top:773pt;width:566.4pt;height:112.9pt;z-index:-251660288;mso-position-horizontal-relative:page;mso-position-vertical-relative:page" coordorigin="563,15460" coordsize="11328,2258">
            <v:shape id="_x0000_s2083" style="position:absolute;left:583;top:15480;width:0;height:2218" coordorigin="583,15480" coordsize="0,2218" path="m583,15480r,2218e" filled="f" strokeweight="2.02pt">
              <v:path arrowok="t"/>
            </v:shape>
            <v:shape id="_x0000_s2082" style="position:absolute;left:11851;top:15518;width:0;height:2179" coordorigin="11851,15518" coordsize="0,2179" path="m11851,15518r,2180e" filled="f" strokeweight="2.02pt">
              <v:path arrowok="t"/>
            </v:shape>
            <v:shape id="_x0000_s2081" style="position:absolute;left:602;top:15499;width:11268;height:0" coordorigin="602,15499" coordsize="11268,0" path="m602,15499r11268,e" filled="f" strokeweight="2.02pt">
              <v:path arrowok="t"/>
            </v:shape>
            <v:shape id="_x0000_s2080" style="position:absolute;left:1994;top:15868;width:0;height:1558" coordorigin="1994,15868" coordsize="0,1558" path="m1994,15868r,1557e" filled="f" strokeweight=".14pt">
              <v:path arrowok="t"/>
            </v:shape>
            <v:shape id="_x0000_s2079" style="position:absolute;left:2002;top:15866;width:0;height:1560" coordorigin="2002,15866" coordsize="0,1560" path="m2002,15866r,1560e" filled="f" strokeweight="1.06pt">
              <v:path arrowok="t"/>
            </v:shape>
            <v:shape id="_x0000_s2078" style="position:absolute;left:8151;top:15868;width:0;height:1790" coordorigin="8151,15868" coordsize="0,1790" path="m8151,15868r,1790e" filled="f" strokeweight=".14pt">
              <v:path arrowok="t"/>
            </v:shape>
            <v:shape id="_x0000_s2077" style="position:absolute;left:8159;top:15866;width:0;height:1793" coordorigin="8159,15866" coordsize="0,1793" path="m8159,15866r,1793e" filled="f" strokeweight="1.06pt">
              <v:path arrowok="t"/>
            </v:shape>
            <v:shape id="_x0000_s2076" style="position:absolute;left:9668;top:15868;width:0;height:1790" coordorigin="9668,15868" coordsize="0,1790" path="m9668,15868r,1790e" filled="f" strokeweight=".14pt">
              <v:path arrowok="t"/>
            </v:shape>
            <v:shape id="_x0000_s2075" style="position:absolute;left:9676;top:15866;width:0;height:1793" coordorigin="9676,15866" coordsize="0,1793" path="m9676,15866r,1793e" filled="f" strokeweight="1.06pt">
              <v:path arrowok="t"/>
            </v:shape>
            <v:shape id="_x0000_s2074" style="position:absolute;left:602;top:15847;width:11268;height:0" coordorigin="602,15847" coordsize="11268,0" path="m602,15847r11268,e" filled="f" strokeweight="2.02pt">
              <v:path arrowok="t"/>
            </v:shape>
            <v:shape id="_x0000_s2073" style="position:absolute;left:8909;top:16120;width:0;height:1538" coordorigin="8909,16120" coordsize="0,1538" path="m8909,16120r,1538e" filled="f" strokeweight=".14pt">
              <v:path arrowok="t"/>
            </v:shape>
            <v:shape id="_x0000_s2072" style="position:absolute;left:8917;top:16118;width:0;height:1541" coordorigin="8917,16118" coordsize="0,1541" path="m8917,16118r,1541e" filled="f" strokeweight="1.06pt">
              <v:path arrowok="t"/>
            </v:shape>
            <v:shape id="_x0000_s2071" style="position:absolute;left:8170;top:16100;width:1515;height:0" coordorigin="8170,16100" coordsize="1515,0" path="m8170,16100r1515,e" filled="f" strokeweight=".14pt">
              <v:path arrowok="t"/>
            </v:shape>
            <v:shape id="_x0000_s2070" style="position:absolute;left:8169;top:16109;width:1517;height:0" coordorigin="8169,16109" coordsize="1517,0" path="m8169,16109r1517,e" filled="f" strokeweight=".37392mm">
              <v:path arrowok="t"/>
            </v:shape>
            <v:shape id="_x0000_s2069" style="position:absolute;left:604;top:16362;width:11227;height:0" coordorigin="604,16362" coordsize="11227,0" path="m604,16362r11227,e" filled="f" strokeweight=".14pt">
              <v:path arrowok="t"/>
            </v:shape>
            <v:shape id="_x0000_s2068" style="position:absolute;left:602;top:16370;width:11230;height:0" coordorigin="602,16370" coordsize="11230,0" path="m602,16370r11230,e" filled="f" strokeweight="1.06pt">
              <v:path arrowok="t"/>
            </v:shape>
            <v:shape id="_x0000_s2067" style="position:absolute;left:604;top:16624;width:11227;height:0" coordorigin="604,16624" coordsize="11227,0" path="m604,16624r11227,e" filled="f" strokeweight=".14pt">
              <v:path arrowok="t"/>
            </v:shape>
            <v:shape id="_x0000_s2066" style="position:absolute;left:602;top:16632;width:11230;height:0" coordorigin="602,16632" coordsize="11230,0" path="m602,16632r11230,e" filled="f" strokeweight="1.06pt">
              <v:path arrowok="t"/>
            </v:shape>
            <v:shape id="_x0000_s2065" style="position:absolute;left:604;top:16885;width:11227;height:0" coordorigin="604,16885" coordsize="11227,0" path="m604,16885r11227,e" filled="f" strokeweight=".14pt">
              <v:path arrowok="t"/>
            </v:shape>
            <v:shape id="_x0000_s2064" style="position:absolute;left:602;top:16894;width:11230;height:0" coordorigin="602,16894" coordsize="11230,0" path="m602,16894r11230,e" filled="f" strokeweight="1.06pt">
              <v:path arrowok="t"/>
            </v:shape>
            <v:shape id="_x0000_s2063" style="position:absolute;left:604;top:17147;width:11227;height:0" coordorigin="604,17147" coordsize="11227,0" path="m604,17147r11227,e" filled="f" strokeweight=".14pt">
              <v:path arrowok="t"/>
            </v:shape>
            <v:shape id="_x0000_s2062" style="position:absolute;left:602;top:17155;width:11230;height:0" coordorigin="602,17155" coordsize="11230,0" path="m602,17155r11230,e" filled="f" strokeweight=".37392mm">
              <v:path arrowok="t"/>
            </v:shape>
            <v:shape id="_x0000_s2061" style="position:absolute;left:604;top:17408;width:11227;height:0" coordorigin="604,17408" coordsize="11227,0" path="m604,17408r11227,e" filled="f" strokeweight=".14pt">
              <v:path arrowok="t"/>
            </v:shape>
            <v:shape id="_x0000_s2060" style="position:absolute;left:602;top:17417;width:11230;height:0" coordorigin="602,17417" coordsize="11230,0" path="m602,17417r11230,e" filled="f" strokeweight="1.06pt">
              <v:path arrowok="t"/>
            </v:shape>
            <v:shape id="_x0000_s2059" style="position:absolute;left:602;top:17678;width:11268;height:0" coordorigin="602,17678" coordsize="11268,0" path="m602,17678r11268,e" filled="f" strokeweight="2.0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Descriptive Title</w:t>
      </w:r>
    </w:p>
    <w:p w14:paraId="10FDCF21" w14:textId="77777777" w:rsidR="00D23766" w:rsidRDefault="0057083D">
      <w:pPr>
        <w:spacing w:line="100" w:lineRule="exact"/>
        <w:rPr>
          <w:sz w:val="10"/>
          <w:szCs w:val="10"/>
        </w:rPr>
      </w:pPr>
      <w:r>
        <w:br w:type="column"/>
      </w:r>
    </w:p>
    <w:p w14:paraId="73FFE44D" w14:textId="77777777" w:rsidR="00D23766" w:rsidRDefault="00D23766">
      <w:pPr>
        <w:spacing w:line="200" w:lineRule="exact"/>
      </w:pPr>
    </w:p>
    <w:p w14:paraId="3AE64A78" w14:textId="77777777" w:rsidR="00D23766" w:rsidRDefault="0057083D">
      <w:pPr>
        <w:ind w:left="256" w:right="26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Units</w:t>
      </w:r>
    </w:p>
    <w:p w14:paraId="2FC3B809" w14:textId="77777777" w:rsidR="00D23766" w:rsidRDefault="0057083D">
      <w:pPr>
        <w:spacing w:line="260" w:lineRule="exact"/>
        <w:ind w:left="-37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Lec         Lab</w:t>
      </w:r>
    </w:p>
    <w:p w14:paraId="0277EDF7" w14:textId="77777777" w:rsidR="00D23766" w:rsidRDefault="0057083D">
      <w:pPr>
        <w:spacing w:line="200" w:lineRule="exact"/>
      </w:pPr>
      <w:r>
        <w:br w:type="column"/>
      </w:r>
    </w:p>
    <w:p w14:paraId="4DF0D527" w14:textId="2A20FFFC" w:rsidR="00D23766" w:rsidRDefault="00D23766">
      <w:pPr>
        <w:spacing w:before="17" w:line="220" w:lineRule="exact"/>
        <w:rPr>
          <w:sz w:val="22"/>
          <w:szCs w:val="22"/>
        </w:rPr>
      </w:pPr>
    </w:p>
    <w:p w14:paraId="2B2E0A65" w14:textId="07B8FCF1" w:rsidR="00D23766" w:rsidRDefault="0057083D">
      <w:pPr>
        <w:rPr>
          <w:rFonts w:ascii="Calibri" w:eastAsia="Calibri" w:hAnsi="Calibri" w:cs="Calibri"/>
          <w:sz w:val="22"/>
          <w:szCs w:val="22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num="4" w:space="720" w:equalWidth="0">
            <w:col w:w="3005" w:space="899"/>
            <w:col w:w="1448" w:space="2586"/>
            <w:col w:w="1065" w:space="652"/>
            <w:col w:w="1865"/>
          </w:cols>
        </w:sectPr>
      </w:pPr>
      <w:r>
        <w:rPr>
          <w:rFonts w:ascii="Calibri" w:eastAsia="Calibri" w:hAnsi="Calibri" w:cs="Calibri"/>
          <w:sz w:val="22"/>
          <w:szCs w:val="22"/>
        </w:rPr>
        <w:t>Prerequisite(s)</w:t>
      </w:r>
    </w:p>
    <w:p w14:paraId="20518B47" w14:textId="77777777" w:rsidR="00D23766" w:rsidRDefault="00D23766">
      <w:pPr>
        <w:spacing w:line="200" w:lineRule="exact"/>
      </w:pPr>
    </w:p>
    <w:p w14:paraId="7358DA50" w14:textId="75849488" w:rsidR="00D23766" w:rsidRDefault="00D23766">
      <w:pPr>
        <w:spacing w:line="200" w:lineRule="exact"/>
      </w:pPr>
    </w:p>
    <w:p w14:paraId="32BC1FC1" w14:textId="77777777" w:rsidR="00D23766" w:rsidRDefault="00D23766">
      <w:pPr>
        <w:spacing w:line="200" w:lineRule="exact"/>
      </w:pPr>
    </w:p>
    <w:p w14:paraId="4FAB537D" w14:textId="77777777" w:rsidR="008F27F2" w:rsidRDefault="008F27F2" w:rsidP="004950A5">
      <w:pPr>
        <w:spacing w:before="8" w:line="276" w:lineRule="auto"/>
      </w:pPr>
    </w:p>
    <w:p w14:paraId="531E6E1B" w14:textId="77777777" w:rsidR="00D23766" w:rsidRDefault="0057083D" w:rsidP="00520969">
      <w:pPr>
        <w:spacing w:before="12"/>
        <w:ind w:left="5625" w:right="38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Total Number of Units</w:t>
      </w:r>
    </w:p>
    <w:p w14:paraId="5172DB92" w14:textId="2192CEA1" w:rsidR="00D23766" w:rsidRDefault="0057083D">
      <w:pPr>
        <w:spacing w:before="87"/>
        <w:ind w:left="4556" w:right="4547"/>
        <w:jc w:val="center"/>
        <w:rPr>
          <w:rFonts w:ascii="Calibri" w:eastAsia="Calibri" w:hAnsi="Calibri" w:cs="Calibri"/>
        </w:rPr>
        <w:sectPr w:rsidR="00D23766">
          <w:type w:val="continuous"/>
          <w:pgSz w:w="12240" w:h="18720"/>
          <w:pgMar w:top="260" w:right="260" w:bottom="280" w:left="460" w:header="720" w:footer="720" w:gutter="0"/>
          <w:cols w:space="720"/>
        </w:sectPr>
      </w:pPr>
      <w:r>
        <w:rPr>
          <w:rFonts w:ascii="Calibri" w:eastAsia="Calibri" w:hAnsi="Calibri" w:cs="Calibri"/>
          <w:w w:val="99"/>
        </w:rPr>
        <w:t>(Please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continue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back)</w:t>
      </w:r>
    </w:p>
    <w:p w14:paraId="3E5E611B" w14:textId="78B067A0" w:rsidR="00D23766" w:rsidRDefault="0057083D">
      <w:pPr>
        <w:spacing w:before="51" w:line="276" w:lineRule="auto"/>
        <w:ind w:left="162" w:right="3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2"/>
          <w:sz w:val="22"/>
          <w:szCs w:val="22"/>
          <w:u w:val="single" w:color="000000"/>
        </w:rPr>
        <w:lastRenderedPageBreak/>
        <w:t>I shall abide by the rule on prerequisites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event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that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student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obtains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failing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grade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subject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which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prerequisite 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concurrently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enrolled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subject,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student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automatically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will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obtain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failing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grade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latter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regardless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student's</w:t>
      </w:r>
    </w:p>
    <w:p w14:paraId="45C02652" w14:textId="77777777" w:rsidR="00D23766" w:rsidRDefault="0057083D">
      <w:pPr>
        <w:spacing w:line="240" w:lineRule="exact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2"/>
          <w:sz w:val="22"/>
          <w:szCs w:val="22"/>
        </w:rPr>
        <w:t>class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standing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subject)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ensure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there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102"/>
          <w:sz w:val="22"/>
          <w:szCs w:val="22"/>
          <w:u w:val="single" w:color="000000"/>
        </w:rPr>
        <w:t>no conflict in the schedule of the subjects enrolled.</w:t>
      </w:r>
    </w:p>
    <w:p w14:paraId="778AE5A3" w14:textId="1DAF9B71" w:rsidR="00D23766" w:rsidRDefault="00D23766">
      <w:pPr>
        <w:spacing w:before="8" w:line="100" w:lineRule="exact"/>
        <w:rPr>
          <w:sz w:val="10"/>
          <w:szCs w:val="10"/>
        </w:rPr>
      </w:pPr>
    </w:p>
    <w:p w14:paraId="269893DB" w14:textId="169F60DD" w:rsidR="00D23766" w:rsidRDefault="00D23766">
      <w:pPr>
        <w:spacing w:line="200" w:lineRule="exact"/>
      </w:pPr>
    </w:p>
    <w:p w14:paraId="466CF2ED" w14:textId="1459910C" w:rsidR="00D23766" w:rsidRDefault="0057083D">
      <w:pPr>
        <w:spacing w:before="12" w:line="519" w:lineRule="auto"/>
        <w:ind w:left="162" w:right="5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Attached herewith is my duly certified Academic Program Evaluation. I am hoping that this request merits your kind approval.</w:t>
      </w:r>
    </w:p>
    <w:p w14:paraId="5CB05B0B" w14:textId="51F2F981" w:rsidR="00D23766" w:rsidRDefault="00D23766">
      <w:pPr>
        <w:spacing w:line="200" w:lineRule="exact"/>
      </w:pPr>
    </w:p>
    <w:p w14:paraId="74A192E1" w14:textId="715AB130" w:rsidR="00D23766" w:rsidRDefault="009C5777">
      <w:pPr>
        <w:spacing w:line="200" w:lineRule="exac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4416E0" wp14:editId="7106F428">
            <wp:simplePos x="0" y="0"/>
            <wp:positionH relativeFrom="column">
              <wp:posOffset>928052</wp:posOffset>
            </wp:positionH>
            <wp:positionV relativeFrom="paragraph">
              <wp:posOffset>47753</wp:posOffset>
            </wp:positionV>
            <wp:extent cx="487045" cy="1127760"/>
            <wp:effectExtent l="3493" t="0" r="0" b="0"/>
            <wp:wrapNone/>
            <wp:docPr id="2" name="Picture 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7550" b="79015" l="32551" r="61346">
                                  <a14:foregroundMark x1="34742" y1="27902" x2="36307" y2="33529"/>
                                  <a14:foregroundMark x1="54147" y1="62368" x2="56651" y2="78195"/>
                                  <a14:foregroundMark x1="56338" y1="76436" x2="56651" y2="78195"/>
                                  <a14:foregroundMark x1="56964" y1="79132" x2="56964" y2="79132"/>
                                  <a14:foregroundMark x1="47574" y1="41383" x2="47574" y2="38687"/>
                                  <a14:foregroundMark x1="48044" y1="40094" x2="48670" y2="37280"/>
                                  <a14:foregroundMark x1="34742" y1="27550" x2="58998" y2="47948"/>
                                  <a14:foregroundMark x1="33959" y1="27902" x2="38341" y2="65533"/>
                                  <a14:foregroundMark x1="35055" y1="34232" x2="38498" y2="57913"/>
                                  <a14:foregroundMark x1="55712" y1="62720" x2="56964" y2="48886"/>
                                  <a14:foregroundMark x1="58216" y1="54162" x2="57433" y2="50410"/>
                                  <a14:foregroundMark x1="57121" y1="51231" x2="56651" y2="48652"/>
                                  <a14:foregroundMark x1="58372" y1="54865" x2="56964" y2="49355"/>
                                  <a14:foregroundMark x1="56964" y1="53458" x2="58372" y2="57796"/>
                                  <a14:foregroundMark x1="57590" y1="56155" x2="55712" y2="62251"/>
                                  <a14:foregroundMark x1="45383" y1="35170" x2="43505" y2="34467"/>
                                  <a14:backgroundMark x1="61189" y1="26846" x2="61189" y2="26846"/>
                                  <a14:backgroundMark x1="62128" y1="27667" x2="46635" y2="27198"/>
                                  <a14:backgroundMark x1="36667" y1="26501" x2="30986" y2="26260"/>
                                  <a14:backgroundMark x1="64163" y1="27667" x2="37061" y2="26518"/>
                                  <a14:backgroundMark x1="61972" y1="28722" x2="43036" y2="30598"/>
                                  <a14:backgroundMark x1="64163" y1="31653" x2="45853" y2="28722"/>
                                  <a14:backgroundMark x1="60720" y1="36928" x2="50675" y2="37966"/>
                                  <a14:backgroundMark x1="63380" y1="26143" x2="29734" y2="25205"/>
                                  <a14:backgroundMark x1="62128" y1="28957" x2="62128" y2="28957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5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69" t="25499" r="34874" b="20012"/>
                    <a:stretch/>
                  </pic:blipFill>
                  <pic:spPr bwMode="auto">
                    <a:xfrm rot="16200000">
                      <a:off x="0" y="0"/>
                      <a:ext cx="48704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8CB26D" w14:textId="77777777" w:rsidR="00D23766" w:rsidRDefault="00D23766">
      <w:pPr>
        <w:spacing w:before="17" w:line="220" w:lineRule="exact"/>
        <w:rPr>
          <w:sz w:val="22"/>
          <w:szCs w:val="22"/>
        </w:rPr>
      </w:pPr>
    </w:p>
    <w:p w14:paraId="31A606FF" w14:textId="77777777" w:rsidR="00D23766" w:rsidRDefault="0057083D">
      <w:pPr>
        <w:ind w:left="162"/>
        <w:rPr>
          <w:rFonts w:ascii="Calibri" w:eastAsia="Calibri" w:hAnsi="Calibri" w:cs="Calibri"/>
          <w:sz w:val="22"/>
          <w:szCs w:val="22"/>
        </w:rPr>
      </w:pPr>
      <w:r>
        <w:pict w14:anchorId="7606DDBE">
          <v:group id="_x0000_s2054" style="position:absolute;left:0;text-align:left;margin-left:31.1pt;margin-top:55.9pt;width:182.2pt;height:0;z-index:-251658240;mso-position-horizontal-relative:page" coordorigin="622,1118" coordsize="3644,0">
            <v:shape id="_x0000_s2055" style="position:absolute;left:622;top:1118;width:3644;height:0" coordorigin="622,1118" coordsize="3644,0" path="m622,1118r3643,e" filled="f" strokeweight=".252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Very truly yours,</w:t>
      </w:r>
    </w:p>
    <w:p w14:paraId="496720CE" w14:textId="2123D02B" w:rsidR="00D23766" w:rsidRDefault="00D23766">
      <w:pPr>
        <w:spacing w:line="200" w:lineRule="exact"/>
      </w:pPr>
    </w:p>
    <w:p w14:paraId="14625335" w14:textId="77777777" w:rsidR="00D23766" w:rsidRDefault="00D23766">
      <w:pPr>
        <w:spacing w:line="200" w:lineRule="exact"/>
      </w:pPr>
    </w:p>
    <w:p w14:paraId="1B1EDFF6" w14:textId="7DDEA57A" w:rsidR="00D23766" w:rsidRDefault="00D23766">
      <w:pPr>
        <w:spacing w:line="200" w:lineRule="exact"/>
      </w:pPr>
    </w:p>
    <w:p w14:paraId="0A82B3B1" w14:textId="6722E4BA" w:rsidR="00D23766" w:rsidRPr="009C5777" w:rsidRDefault="009C5777">
      <w:pPr>
        <w:spacing w:before="2" w:line="280" w:lineRule="exact"/>
        <w:rPr>
          <w:rFonts w:asciiTheme="minorHAnsi" w:hAnsiTheme="minorHAnsi" w:cstheme="minorHAnsi"/>
          <w:sz w:val="22"/>
          <w:szCs w:val="22"/>
        </w:rPr>
      </w:pPr>
      <w:r>
        <w:rPr>
          <w:sz w:val="28"/>
          <w:szCs w:val="28"/>
        </w:rPr>
        <w:tab/>
        <w:t xml:space="preserve">    </w:t>
      </w:r>
      <w:r>
        <w:rPr>
          <w:rFonts w:asciiTheme="minorHAnsi" w:hAnsiTheme="minorHAnsi" w:cstheme="minorHAnsi"/>
          <w:sz w:val="22"/>
          <w:szCs w:val="22"/>
        </w:rPr>
        <w:t>Rowel F. Empacta</w:t>
      </w:r>
    </w:p>
    <w:p w14:paraId="5334402D" w14:textId="4DD95DF3" w:rsidR="00D23766" w:rsidRDefault="0057083D">
      <w:pPr>
        <w:spacing w:before="12"/>
        <w:ind w:left="4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Name and Signature of Student</w:t>
      </w:r>
    </w:p>
    <w:p w14:paraId="168EE501" w14:textId="77777777" w:rsidR="00D23766" w:rsidRDefault="00D23766">
      <w:pPr>
        <w:spacing w:before="3" w:line="180" w:lineRule="exact"/>
        <w:rPr>
          <w:sz w:val="18"/>
          <w:szCs w:val="18"/>
        </w:rPr>
      </w:pPr>
    </w:p>
    <w:p w14:paraId="02F40500" w14:textId="77777777" w:rsidR="00D23766" w:rsidRDefault="00D23766">
      <w:pPr>
        <w:spacing w:line="200" w:lineRule="exact"/>
      </w:pPr>
    </w:p>
    <w:p w14:paraId="667075DD" w14:textId="77777777" w:rsidR="00D23766" w:rsidRDefault="00D23766">
      <w:pPr>
        <w:spacing w:line="200" w:lineRule="exact"/>
      </w:pPr>
    </w:p>
    <w:p w14:paraId="03668738" w14:textId="77777777" w:rsidR="00D23766" w:rsidRDefault="00D23766">
      <w:pPr>
        <w:spacing w:line="200" w:lineRule="exact"/>
      </w:pPr>
    </w:p>
    <w:p w14:paraId="0F5E10FD" w14:textId="77777777" w:rsidR="00D23766" w:rsidRDefault="00D23766">
      <w:pPr>
        <w:spacing w:line="200" w:lineRule="exact"/>
      </w:pPr>
    </w:p>
    <w:p w14:paraId="26BE82BE" w14:textId="77777777" w:rsidR="00D23766" w:rsidRDefault="00D23766">
      <w:pPr>
        <w:spacing w:line="200" w:lineRule="exact"/>
      </w:pPr>
    </w:p>
    <w:p w14:paraId="75AA7BC7" w14:textId="4BEAB16A" w:rsidR="00D23766" w:rsidRDefault="0057083D">
      <w:pPr>
        <w:ind w:left="162"/>
        <w:rPr>
          <w:rFonts w:ascii="Calibri" w:eastAsia="Calibri" w:hAnsi="Calibri" w:cs="Calibri"/>
          <w:sz w:val="22"/>
          <w:szCs w:val="22"/>
        </w:rPr>
      </w:pPr>
      <w:r>
        <w:pict w14:anchorId="0075B365">
          <v:group id="_x0000_s2052" style="position:absolute;left:0;text-align:left;margin-left:31.1pt;margin-top:55.85pt;width:182.2pt;height:0;z-index:-251657216;mso-position-horizontal-relative:page" coordorigin="622,1117" coordsize="3644,0">
            <v:shape id="_x0000_s2053" style="position:absolute;left:622;top:1117;width:3644;height:0" coordorigin="622,1117" coordsize="3644,0" path="m622,1117r3643,e" filled="f" strokeweight=".25292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2"/>
          <w:szCs w:val="22"/>
        </w:rPr>
        <w:t>Recommending Approval:</w:t>
      </w:r>
    </w:p>
    <w:p w14:paraId="285B6972" w14:textId="77777777" w:rsidR="00D23766" w:rsidRDefault="00D23766">
      <w:pPr>
        <w:spacing w:line="200" w:lineRule="exact"/>
      </w:pPr>
    </w:p>
    <w:p w14:paraId="55E90079" w14:textId="77777777" w:rsidR="00D23766" w:rsidRDefault="00D23766">
      <w:pPr>
        <w:spacing w:line="200" w:lineRule="exact"/>
      </w:pPr>
    </w:p>
    <w:p w14:paraId="66C3F56D" w14:textId="77777777" w:rsidR="00D23766" w:rsidRDefault="00D23766">
      <w:pPr>
        <w:spacing w:line="200" w:lineRule="exact"/>
      </w:pPr>
    </w:p>
    <w:p w14:paraId="06AB3DC7" w14:textId="36D6D0A3" w:rsidR="00D23766" w:rsidRDefault="00822E4D">
      <w:pPr>
        <w:spacing w:before="1" w:line="280" w:lineRule="exact"/>
        <w:rPr>
          <w:sz w:val="28"/>
          <w:szCs w:val="28"/>
        </w:rPr>
      </w:pPr>
      <w:r>
        <w:pict w14:anchorId="53F841F3">
          <v:group id="_x0000_s2056" style="position:absolute;margin-left:376.95pt;margin-top:13.45pt;width:182.2pt;height:0;z-index:-251656192;mso-position-horizontal-relative:page" coordorigin="7539,5486" coordsize="3644,0">
            <v:shape id="_x0000_s2057" style="position:absolute;left:7539;top:5486;width:3644;height:0" coordorigin="7539,5486" coordsize="3644,0" path="m7539,5486r3644,e" filled="f" strokeweight=".25292mm">
              <v:path arrowok="t"/>
            </v:shape>
            <w10:wrap anchorx="page"/>
          </v:group>
        </w:pict>
      </w:r>
      <w:r>
        <w:t>________</w:t>
      </w:r>
      <w:r w:rsidRPr="00822E4D">
        <w:rPr>
          <w:rFonts w:asciiTheme="minorHAnsi" w:hAnsiTheme="minorHAnsi" w:cstheme="minorHAnsi"/>
          <w:sz w:val="22"/>
          <w:szCs w:val="22"/>
        </w:rPr>
        <w:t xml:space="preserve">Ma’am </w:t>
      </w:r>
      <w:proofErr w:type="spellStart"/>
      <w:r w:rsidRPr="00822E4D">
        <w:rPr>
          <w:rFonts w:asciiTheme="minorHAnsi" w:hAnsiTheme="minorHAnsi" w:cstheme="minorHAnsi"/>
          <w:sz w:val="22"/>
          <w:szCs w:val="22"/>
        </w:rPr>
        <w:t>Patima</w:t>
      </w:r>
      <w:proofErr w:type="spellEnd"/>
      <w:r w:rsidRPr="00822E4D">
        <w:rPr>
          <w:rFonts w:asciiTheme="minorHAnsi" w:hAnsiTheme="minorHAnsi" w:cstheme="minorHAnsi"/>
          <w:sz w:val="22"/>
          <w:szCs w:val="22"/>
        </w:rPr>
        <w:t xml:space="preserve"> Susa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822E4D">
        <w:rPr>
          <w:rFonts w:asciiTheme="minorHAnsi" w:hAnsiTheme="minorHAnsi" w:cstheme="minorHAnsi"/>
          <w:sz w:val="22"/>
          <w:szCs w:val="22"/>
        </w:rPr>
        <w:t>ne Espinosa</w:t>
      </w:r>
      <w:r w:rsidRPr="00822E4D">
        <w:rPr>
          <w:rFonts w:asciiTheme="minorHAnsi" w:hAnsiTheme="minorHAnsi" w:cstheme="minorHAnsi"/>
          <w:sz w:val="22"/>
          <w:szCs w:val="22"/>
        </w:rPr>
        <w:t>_______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sz w:val="22"/>
          <w:szCs w:val="22"/>
        </w:rPr>
        <w:tab/>
        <w:t xml:space="preserve">Dr. </w:t>
      </w:r>
      <w:proofErr w:type="spellStart"/>
      <w:r>
        <w:rPr>
          <w:rFonts w:asciiTheme="minorHAnsi" w:hAnsiTheme="minorHAnsi" w:cstheme="minorHAnsi"/>
          <w:sz w:val="22"/>
          <w:szCs w:val="22"/>
        </w:rPr>
        <w:t>Alvincent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E. </w:t>
      </w:r>
      <w:proofErr w:type="spellStart"/>
      <w:r>
        <w:rPr>
          <w:rFonts w:asciiTheme="minorHAnsi" w:hAnsiTheme="minorHAnsi" w:cstheme="minorHAnsi"/>
          <w:sz w:val="22"/>
          <w:szCs w:val="22"/>
        </w:rPr>
        <w:t>Danganan</w:t>
      </w:r>
      <w:proofErr w:type="spellEnd"/>
    </w:p>
    <w:p w14:paraId="726DB356" w14:textId="77777777" w:rsidR="00D23766" w:rsidRDefault="0057083D">
      <w:pPr>
        <w:spacing w:before="12"/>
        <w:ind w:left="172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Chairman                                                                                                                             Dean</w:t>
      </w:r>
    </w:p>
    <w:p w14:paraId="7585E559" w14:textId="6A209D67" w:rsidR="00D23766" w:rsidRDefault="0057083D">
      <w:pPr>
        <w:tabs>
          <w:tab w:val="left" w:pos="4400"/>
        </w:tabs>
        <w:spacing w:before="2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Department </w:t>
      </w:r>
      <w:r w:rsidR="00822E4D">
        <w:rPr>
          <w:rFonts w:ascii="Calibri" w:eastAsia="Calibri" w:hAnsi="Calibri" w:cs="Calibri"/>
          <w:sz w:val="22"/>
          <w:szCs w:val="22"/>
        </w:rPr>
        <w:t xml:space="preserve">of </w:t>
      </w:r>
      <w:r w:rsidR="00822E4D">
        <w:rPr>
          <w:rFonts w:ascii="Calibri" w:eastAsia="Calibri" w:hAnsi="Calibri" w:cs="Calibri"/>
          <w:sz w:val="22"/>
          <w:szCs w:val="22"/>
          <w:u w:val="single" w:color="000000"/>
        </w:rPr>
        <w:t>Information Technology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14:paraId="2CBC71F5" w14:textId="77777777" w:rsidR="00D23766" w:rsidRDefault="00D23766">
      <w:pPr>
        <w:spacing w:before="1" w:line="180" w:lineRule="exact"/>
        <w:rPr>
          <w:sz w:val="19"/>
          <w:szCs w:val="19"/>
        </w:rPr>
      </w:pPr>
    </w:p>
    <w:p w14:paraId="546C89C3" w14:textId="77777777" w:rsidR="00D23766" w:rsidRDefault="00D23766">
      <w:pPr>
        <w:spacing w:line="200" w:lineRule="exact"/>
      </w:pPr>
    </w:p>
    <w:p w14:paraId="62EDDBCC" w14:textId="77777777" w:rsidR="00D23766" w:rsidRDefault="00D23766">
      <w:pPr>
        <w:spacing w:line="200" w:lineRule="exact"/>
      </w:pPr>
    </w:p>
    <w:p w14:paraId="5A1618C5" w14:textId="796F5422" w:rsidR="00D23766" w:rsidRDefault="0057083D">
      <w:pPr>
        <w:spacing w:before="12"/>
        <w:ind w:left="1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Approved:</w:t>
      </w:r>
    </w:p>
    <w:p w14:paraId="1CC11A7B" w14:textId="77777777" w:rsidR="00D23766" w:rsidRDefault="00D23766">
      <w:pPr>
        <w:spacing w:line="200" w:lineRule="exact"/>
      </w:pPr>
    </w:p>
    <w:p w14:paraId="37219D27" w14:textId="77777777" w:rsidR="00D23766" w:rsidRDefault="00D23766">
      <w:pPr>
        <w:spacing w:line="200" w:lineRule="exact"/>
      </w:pPr>
    </w:p>
    <w:p w14:paraId="1F96AB0D" w14:textId="77777777" w:rsidR="00D23766" w:rsidRDefault="00D23766">
      <w:pPr>
        <w:spacing w:line="200" w:lineRule="exact"/>
      </w:pPr>
    </w:p>
    <w:p w14:paraId="722CC8F1" w14:textId="3448437E" w:rsidR="00D23766" w:rsidRPr="00822E4D" w:rsidRDefault="00822E4D">
      <w:pPr>
        <w:spacing w:before="1" w:line="280" w:lineRule="exact"/>
        <w:rPr>
          <w:rFonts w:asciiTheme="minorHAnsi" w:hAnsiTheme="minorHAnsi" w:cstheme="minorHAnsi"/>
          <w:sz w:val="22"/>
          <w:szCs w:val="22"/>
        </w:rPr>
      </w:pPr>
      <w:r>
        <w:pict w14:anchorId="3E6FD66D">
          <v:group id="_x0000_s2050" style="position:absolute;margin-left:31.1pt;margin-top:13.4pt;width:182.2pt;height:0;z-index:-251655168;mso-position-horizontal-relative:page" coordorigin="622,1129" coordsize="3644,0">
            <v:shape id="_x0000_s2051" style="position:absolute;left:622;top:1129;width:3644;height:0" coordorigin="622,1129" coordsize="3644,0" path="m622,1129r3643,e" filled="f" strokeweight=".25292mm">
              <v:path arrowok="t"/>
            </v:shape>
            <w10:wrap anchorx="page"/>
          </v:group>
        </w:pict>
      </w:r>
      <w:r>
        <w:rPr>
          <w:sz w:val="28"/>
          <w:szCs w:val="28"/>
        </w:rPr>
        <w:tab/>
      </w:r>
      <w:r w:rsidR="000A22CF">
        <w:rPr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Dr. Theda Flare </w:t>
      </w:r>
      <w:proofErr w:type="spellStart"/>
      <w:r>
        <w:rPr>
          <w:rFonts w:asciiTheme="minorHAnsi" w:hAnsiTheme="minorHAnsi" w:cstheme="minorHAnsi"/>
          <w:sz w:val="22"/>
          <w:szCs w:val="22"/>
        </w:rPr>
        <w:t>Quilala</w:t>
      </w:r>
      <w:proofErr w:type="spellEnd"/>
    </w:p>
    <w:p w14:paraId="3B25C0BC" w14:textId="77777777" w:rsidR="00D23766" w:rsidRDefault="0057083D">
      <w:pPr>
        <w:spacing w:before="12"/>
        <w:ind w:left="6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Director, Registration Office</w:t>
      </w:r>
    </w:p>
    <w:sectPr w:rsidR="00D23766">
      <w:pgSz w:w="12240" w:h="18720"/>
      <w:pgMar w:top="820" w:right="260" w:bottom="280" w:left="460" w:header="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A549" w14:textId="77777777" w:rsidR="0057083D" w:rsidRDefault="0057083D">
      <w:r>
        <w:separator/>
      </w:r>
    </w:p>
  </w:endnote>
  <w:endnote w:type="continuationSeparator" w:id="0">
    <w:p w14:paraId="4B635A63" w14:textId="77777777" w:rsidR="0057083D" w:rsidRDefault="0057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A152" w14:textId="77777777" w:rsidR="00D23766" w:rsidRDefault="0057083D">
    <w:pPr>
      <w:spacing w:line="200" w:lineRule="exact"/>
    </w:pPr>
    <w:r>
      <w:pict w14:anchorId="6B497C93">
        <v:group id="_x0000_s1029" style="position:absolute;margin-left:28.65pt;margin-top:907.4pt;width:564.95pt;height:10.65pt;z-index:-251660800;mso-position-horizontal-relative:page;mso-position-vertical-relative:page" coordorigin="573,18148" coordsize="11299,213">
          <v:shape id="_x0000_s1043" style="position:absolute;left:575;top:18160;width:0;height:190" coordorigin="575,18160" coordsize="0,190" path="m575,18160r,189e" filled="f" strokeweight=".14pt">
            <v:path arrowok="t"/>
          </v:shape>
          <v:shape id="_x0000_s1042" style="position:absolute;left:583;top:18158;width:0;height:192" coordorigin="583,18158" coordsize="0,192" path="m583,18158r,192e" filled="f" strokeweight="1.06pt">
            <v:path arrowok="t"/>
          </v:shape>
          <v:shape id="_x0000_s1041" style="position:absolute;left:11843;top:18179;width:0;height:170" coordorigin="11843,18179" coordsize="0,170" path="m11843,18179r,170e" filled="f" strokeweight=".14pt">
            <v:path arrowok="t"/>
          </v:shape>
          <v:shape id="_x0000_s1040" style="position:absolute;left:11851;top:18178;width:0;height:173" coordorigin="11851,18178" coordsize="0,173" path="m11851,18178r,172e" filled="f" strokeweight=".37392mm">
            <v:path arrowok="t"/>
          </v:shape>
          <v:shape id="_x0000_s1039" style="position:absolute;left:8909;top:18179;width:0;height:170" coordorigin="8909,18179" coordsize="0,170" path="m8909,18179r,170e" filled="f" strokeweight=".14pt">
            <v:path arrowok="t"/>
          </v:shape>
          <v:shape id="_x0000_s1038" style="position:absolute;left:8917;top:18178;width:0;height:173" coordorigin="8917,18178" coordsize="0,173" path="m8917,18178r,172e" filled="f" strokeweight="1.06pt">
            <v:path arrowok="t"/>
          </v:shape>
          <v:shape id="_x0000_s1037" style="position:absolute;left:3508;top:18179;width:0;height:170" coordorigin="3508,18179" coordsize="0,170" path="m3508,18179r,170e" filled="f" strokeweight=".14pt">
            <v:path arrowok="t"/>
          </v:shape>
          <v:shape id="_x0000_s1036" style="position:absolute;left:3516;top:18178;width:0;height:173" coordorigin="3516,18178" coordsize="0,173" path="m3516,18178r,172e" filled="f" strokeweight="1.06pt">
            <v:path arrowok="t"/>
          </v:shape>
          <v:shape id="_x0000_s1035" style="position:absolute;left:5282;top:18179;width:0;height:170" coordorigin="5282,18179" coordsize="0,170" path="m5282,18179r,170e" filled="f" strokeweight=".14pt">
            <v:path arrowok="t"/>
          </v:shape>
          <v:shape id="_x0000_s1034" style="position:absolute;left:5291;top:18178;width:0;height:173" coordorigin="5291,18178" coordsize="0,173" path="m5291,18178r,172e" filled="f" strokeweight="1.06pt">
            <v:path arrowok="t"/>
          </v:shape>
          <v:shape id="_x0000_s1033" style="position:absolute;left:594;top:18160;width:11266;height:0" coordorigin="594,18160" coordsize="11266,0" path="m594,18160r11266,e" filled="f" strokeweight=".14pt">
            <v:path arrowok="t"/>
          </v:shape>
          <v:shape id="_x0000_s1032" style="position:absolute;left:593;top:18168;width:11268;height:0" coordorigin="593,18168" coordsize="11268,0" path="m593,18168r11268,e" filled="f" strokeweight="1.06pt">
            <v:path arrowok="t"/>
          </v:shape>
          <v:shape id="_x0000_s1031" style="position:absolute;left:594;top:18332;width:11266;height:0" coordorigin="594,18332" coordsize="11266,0" path="m594,18332r11266,e" filled="f" strokeweight=".14pt">
            <v:path arrowok="t"/>
          </v:shape>
          <v:shape id="_x0000_s1030" style="position:absolute;left:593;top:18341;width:11268;height:0" coordorigin="593,18341" coordsize="11268,0" path="m593,18341r11268,e" filled="f" strokeweight="1.06pt">
            <v:path arrowok="t"/>
          </v:shape>
          <w10:wrap anchorx="page" anchory="page"/>
        </v:group>
      </w:pict>
    </w:r>
    <w:r>
      <w:pict w14:anchorId="7D3D018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4.5pt;margin-top:907.6pt;width:105.2pt;height:11.95pt;z-index:-251659776;mso-position-horizontal-relative:page;mso-position-vertical-relative:page" filled="f" stroked="f">
          <v:textbox inset="0,0,0,0">
            <w:txbxContent>
              <w:p w14:paraId="7268F79B" w14:textId="77777777" w:rsidR="00D23766" w:rsidRDefault="0057083D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Form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No.: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TSU-REG-SF-16</w:t>
                </w:r>
              </w:p>
            </w:txbxContent>
          </v:textbox>
          <w10:wrap anchorx="page" anchory="page"/>
        </v:shape>
      </w:pict>
    </w:r>
    <w:r>
      <w:pict w14:anchorId="2871324D">
        <v:shape id="_x0000_s1027" type="#_x0000_t202" style="position:absolute;margin-left:181.15pt;margin-top:907.6pt;width:64.75pt;height:11.95pt;z-index:-251658752;mso-position-horizontal-relative:page;mso-position-vertical-relative:page" filled="f" stroked="f">
          <v:textbox inset="0,0,0,0">
            <w:txbxContent>
              <w:p w14:paraId="73235A56" w14:textId="77777777" w:rsidR="00D23766" w:rsidRDefault="0057083D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Revision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No: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 w14:anchorId="19A370BE">
        <v:shape id="_x0000_s1026" type="#_x0000_t202" style="position:absolute;margin-left:269.9pt;margin-top:907.6pt;width:124.6pt;height:11.95pt;z-index:-251657728;mso-position-horizontal-relative:page;mso-position-vertical-relative:page" filled="f" stroked="f">
          <v:textbox inset="0,0,0,0">
            <w:txbxContent>
              <w:p w14:paraId="71A1A5C7" w14:textId="77777777" w:rsidR="00D23766" w:rsidRDefault="0057083D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Effectivity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Date: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June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20,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2016</w:t>
                </w:r>
              </w:p>
            </w:txbxContent>
          </v:textbox>
          <w10:wrap anchorx="page" anchory="page"/>
        </v:shape>
      </w:pict>
    </w:r>
    <w:r>
      <w:pict w14:anchorId="2E28E86A">
        <v:shape id="_x0000_s1025" type="#_x0000_t202" style="position:absolute;margin-left:451.2pt;margin-top:907.6pt;width:46.7pt;height:12.1pt;z-index:-251656704;mso-position-horizontal-relative:page;mso-position-vertical-relative:page" filled="f" stroked="f">
          <v:textbox inset="0,0,0,0">
            <w:txbxContent>
              <w:p w14:paraId="7A9EFE9B" w14:textId="77777777" w:rsidR="00D23766" w:rsidRDefault="0057083D">
                <w:pPr>
                  <w:spacing w:line="200" w:lineRule="exact"/>
                  <w:ind w:left="20" w:right="-3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Page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of</w:t>
                </w:r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w w:val="99"/>
                    <w:position w:val="1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EA91" w14:textId="77777777" w:rsidR="0057083D" w:rsidRDefault="0057083D">
      <w:r>
        <w:separator/>
      </w:r>
    </w:p>
  </w:footnote>
  <w:footnote w:type="continuationSeparator" w:id="0">
    <w:p w14:paraId="53095C05" w14:textId="77777777" w:rsidR="0057083D" w:rsidRDefault="00570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1378F"/>
    <w:multiLevelType w:val="multilevel"/>
    <w:tmpl w:val="6FB4E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1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66"/>
    <w:rsid w:val="0009066C"/>
    <w:rsid w:val="000A22CF"/>
    <w:rsid w:val="000D6BFF"/>
    <w:rsid w:val="001B3192"/>
    <w:rsid w:val="001C6D9C"/>
    <w:rsid w:val="00232143"/>
    <w:rsid w:val="00373EBF"/>
    <w:rsid w:val="003E5B8D"/>
    <w:rsid w:val="004950A5"/>
    <w:rsid w:val="00520969"/>
    <w:rsid w:val="0057083D"/>
    <w:rsid w:val="005C122D"/>
    <w:rsid w:val="005F6EFE"/>
    <w:rsid w:val="00822E4D"/>
    <w:rsid w:val="0082582E"/>
    <w:rsid w:val="008F27F2"/>
    <w:rsid w:val="009C5777"/>
    <w:rsid w:val="00AA0DA8"/>
    <w:rsid w:val="00B11AE5"/>
    <w:rsid w:val="00BC4BDE"/>
    <w:rsid w:val="00D2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7"/>
    <o:shapelayout v:ext="edit">
      <o:idmap v:ext="edit" data="2"/>
    </o:shapelayout>
  </w:shapeDefaults>
  <w:decimalSymbol w:val="."/>
  <w:listSeparator w:val=","/>
  <w14:docId w14:val="048D7621"/>
  <w15:docId w15:val="{695855E5-FCF2-47C0-8AA1-240F0C6E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rowel empacta</dc:creator>
  <cp:lastModifiedBy>rowel empacta</cp:lastModifiedBy>
  <cp:revision>17</cp:revision>
  <cp:lastPrinted>2022-01-04T06:56:00Z</cp:lastPrinted>
  <dcterms:created xsi:type="dcterms:W3CDTF">2022-01-04T06:13:00Z</dcterms:created>
  <dcterms:modified xsi:type="dcterms:W3CDTF">2022-01-04T06:56:00Z</dcterms:modified>
</cp:coreProperties>
</file>