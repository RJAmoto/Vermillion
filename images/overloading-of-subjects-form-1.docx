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44E3" w14:textId="77777777" w:rsidR="00D23766" w:rsidRDefault="00E3094A">
      <w:pPr>
        <w:spacing w:before="94" w:line="226" w:lineRule="auto"/>
        <w:ind w:left="4671" w:right="4659"/>
        <w:jc w:val="center"/>
        <w:rPr>
          <w:rFonts w:ascii="Calibri" w:eastAsia="Calibri" w:hAnsi="Calibri" w:cs="Calibri"/>
        </w:rPr>
      </w:pPr>
      <w:r>
        <w:pict w14:anchorId="325FB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6" type="#_x0000_t75" style="position:absolute;left:0;text-align:left;margin-left:138.25pt;margin-top:5pt;width:65.3pt;height:54.1pt;z-index:-251659264;mso-position-horizontal-relative:page">
            <v:imagedata r:id="rId7" o:title=""/>
            <w10:wrap anchorx="page"/>
          </v:shape>
        </w:pict>
      </w:r>
      <w:r>
        <w:rPr>
          <w:rFonts w:ascii="Calibri" w:eastAsia="Calibri" w:hAnsi="Calibri" w:cs="Calibri"/>
          <w:w w:val="99"/>
        </w:rPr>
        <w:t>Republic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Philippines Tarlac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 xml:space="preserve">University </w:t>
      </w:r>
      <w:r>
        <w:rPr>
          <w:rFonts w:ascii="Calibri" w:eastAsia="Calibri" w:hAnsi="Calibri" w:cs="Calibri"/>
          <w:b/>
          <w:w w:val="99"/>
        </w:rPr>
        <w:t>REGISTRATION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 xml:space="preserve">OFFICE </w:t>
      </w:r>
      <w:r>
        <w:rPr>
          <w:rFonts w:ascii="Calibri" w:eastAsia="Calibri" w:hAnsi="Calibri" w:cs="Calibri"/>
          <w:w w:val="99"/>
        </w:rPr>
        <w:t>Tarlac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</w:p>
    <w:p w14:paraId="5AD395E6" w14:textId="77777777" w:rsidR="00D23766" w:rsidRDefault="00D23766">
      <w:pPr>
        <w:spacing w:before="7" w:line="120" w:lineRule="exact"/>
        <w:rPr>
          <w:sz w:val="13"/>
          <w:szCs w:val="13"/>
        </w:rPr>
      </w:pPr>
    </w:p>
    <w:p w14:paraId="022A85CE" w14:textId="77777777" w:rsidR="00D23766" w:rsidRDefault="00D23766">
      <w:pPr>
        <w:spacing w:line="200" w:lineRule="exact"/>
      </w:pPr>
    </w:p>
    <w:p w14:paraId="345BDCDE" w14:textId="77777777" w:rsidR="00D23766" w:rsidRDefault="00E3094A">
      <w:pPr>
        <w:spacing w:line="340" w:lineRule="exact"/>
        <w:ind w:left="19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REQUEST FOR ACADEMIC OVERLOAD/WAIVER OF PRE-REQUISITES</w:t>
      </w:r>
    </w:p>
    <w:p w14:paraId="433510DC" w14:textId="77777777" w:rsidR="00D23766" w:rsidRDefault="00D23766">
      <w:pPr>
        <w:spacing w:before="9" w:line="180" w:lineRule="exact"/>
        <w:rPr>
          <w:sz w:val="19"/>
          <w:szCs w:val="19"/>
        </w:rPr>
      </w:pPr>
    </w:p>
    <w:p w14:paraId="65D49B17" w14:textId="77777777" w:rsidR="00D23766" w:rsidRDefault="00E3094A">
      <w:pPr>
        <w:tabs>
          <w:tab w:val="left" w:pos="2840"/>
        </w:tabs>
        <w:spacing w:before="1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Date: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84EB306" w14:textId="77777777" w:rsidR="00D23766" w:rsidRDefault="00D23766">
      <w:pPr>
        <w:spacing w:before="18" w:line="280" w:lineRule="exact"/>
        <w:rPr>
          <w:sz w:val="28"/>
          <w:szCs w:val="28"/>
        </w:rPr>
      </w:pPr>
    </w:p>
    <w:p w14:paraId="6E36B5B5" w14:textId="77777777" w:rsidR="00D23766" w:rsidRDefault="00E3094A">
      <w:pPr>
        <w:spacing w:before="1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Director, Registration Office</w:t>
      </w:r>
    </w:p>
    <w:p w14:paraId="43E5DA5D" w14:textId="77777777" w:rsidR="00D23766" w:rsidRDefault="00E3094A">
      <w:pPr>
        <w:spacing w:line="26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University</w:t>
      </w:r>
    </w:p>
    <w:p w14:paraId="63F6F421" w14:textId="77777777" w:rsidR="00D23766" w:rsidRDefault="00D23766">
      <w:pPr>
        <w:spacing w:before="6" w:line="100" w:lineRule="exact"/>
        <w:rPr>
          <w:sz w:val="11"/>
          <w:szCs w:val="11"/>
        </w:rPr>
      </w:pPr>
    </w:p>
    <w:p w14:paraId="140087BC" w14:textId="77777777" w:rsidR="00D23766" w:rsidRDefault="00D23766">
      <w:pPr>
        <w:spacing w:line="200" w:lineRule="exact"/>
      </w:pPr>
    </w:p>
    <w:p w14:paraId="7363E06E" w14:textId="77777777" w:rsidR="00D23766" w:rsidRDefault="00D23766">
      <w:pPr>
        <w:spacing w:line="200" w:lineRule="exact"/>
      </w:pPr>
    </w:p>
    <w:p w14:paraId="59A5D172" w14:textId="77777777" w:rsidR="00D23766" w:rsidRDefault="00E3094A">
      <w:pPr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Dear Sir/Madam,</w:t>
      </w:r>
    </w:p>
    <w:p w14:paraId="4960FB6C" w14:textId="77777777" w:rsidR="00D23766" w:rsidRDefault="00D23766">
      <w:pPr>
        <w:spacing w:before="3" w:line="240" w:lineRule="exact"/>
        <w:rPr>
          <w:sz w:val="24"/>
          <w:szCs w:val="24"/>
        </w:rPr>
        <w:sectPr w:rsidR="00D23766">
          <w:footerReference w:type="default" r:id="rId8"/>
          <w:pgSz w:w="12240" w:h="18720"/>
          <w:pgMar w:top="260" w:right="260" w:bottom="280" w:left="460" w:header="0" w:footer="347" w:gutter="0"/>
          <w:pgNumType w:start="1"/>
          <w:cols w:space="720"/>
        </w:sectPr>
      </w:pPr>
    </w:p>
    <w:p w14:paraId="289A457D" w14:textId="77777777" w:rsidR="00D23766" w:rsidRDefault="00E3094A">
      <w:pPr>
        <w:tabs>
          <w:tab w:val="left" w:pos="3060"/>
        </w:tabs>
        <w:spacing w:before="12"/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allow me to enroll 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41688B6D" w14:textId="77777777" w:rsidR="00D23766" w:rsidRDefault="00E3094A">
      <w:pPr>
        <w:tabs>
          <w:tab w:val="left" w:pos="1420"/>
        </w:tabs>
        <w:spacing w:before="12"/>
        <w:ind w:right="-53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units this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62B9A538" w14:textId="77777777" w:rsidR="00D23766" w:rsidRDefault="00E3094A">
      <w:pPr>
        <w:tabs>
          <w:tab w:val="left" w:pos="2460"/>
        </w:tabs>
        <w:spacing w:before="12"/>
        <w:ind w:right="-53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Semester, S.Y. 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7044045" w14:textId="77777777" w:rsidR="00D23766" w:rsidRDefault="00E3094A">
      <w:pPr>
        <w:spacing w:before="12"/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075" w:space="100"/>
            <w:col w:w="1421" w:space="100"/>
            <w:col w:w="2475" w:space="101"/>
            <w:col w:w="4248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to enable me to complete the academic</w:t>
      </w:r>
    </w:p>
    <w:p w14:paraId="49225242" w14:textId="77777777" w:rsidR="00D23766" w:rsidRDefault="00E3094A">
      <w:pPr>
        <w:spacing w:line="26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requirements for the degree in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and graduate in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</w:t>
      </w:r>
      <w:r>
        <w:rPr>
          <w:rFonts w:ascii="Calibri" w:eastAsia="Calibri" w:hAnsi="Calibri" w:cs="Calibri"/>
          <w:sz w:val="22"/>
          <w:szCs w:val="22"/>
        </w:rPr>
        <w:t>_.</w:t>
      </w:r>
    </w:p>
    <w:p w14:paraId="44BA9AD9" w14:textId="77777777" w:rsidR="00D23766" w:rsidRDefault="00E3094A">
      <w:pPr>
        <w:spacing w:line="26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 program of studies is shown below.</w:t>
      </w:r>
    </w:p>
    <w:p w14:paraId="45D34DC0" w14:textId="77777777" w:rsidR="00D23766" w:rsidRDefault="00D23766">
      <w:pPr>
        <w:spacing w:before="3" w:line="100" w:lineRule="exact"/>
        <w:rPr>
          <w:sz w:val="10"/>
          <w:szCs w:val="10"/>
        </w:rPr>
      </w:pPr>
    </w:p>
    <w:p w14:paraId="565A8D33" w14:textId="77777777" w:rsidR="00D23766" w:rsidRDefault="00D23766">
      <w:pPr>
        <w:spacing w:line="200" w:lineRule="exact"/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</w:p>
    <w:p w14:paraId="6AE7BE2F" w14:textId="77777777" w:rsidR="00D23766" w:rsidRDefault="00E3094A">
      <w:pPr>
        <w:tabs>
          <w:tab w:val="left" w:pos="3520"/>
        </w:tabs>
        <w:spacing w:before="12"/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First Semester, S.Y.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5777F70D" w14:textId="77777777" w:rsidR="00D23766" w:rsidRDefault="00D23766">
      <w:pPr>
        <w:spacing w:before="6" w:line="140" w:lineRule="exact"/>
        <w:rPr>
          <w:sz w:val="15"/>
          <w:szCs w:val="15"/>
        </w:rPr>
      </w:pPr>
    </w:p>
    <w:p w14:paraId="304D8FCE" w14:textId="77777777" w:rsidR="00D23766" w:rsidRDefault="00E3094A">
      <w:pPr>
        <w:ind w:left="2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Code</w:t>
      </w:r>
    </w:p>
    <w:p w14:paraId="2A92A2C3" w14:textId="77777777" w:rsidR="00D23766" w:rsidRDefault="00E3094A">
      <w:pPr>
        <w:spacing w:line="200" w:lineRule="exact"/>
      </w:pPr>
      <w:r>
        <w:br w:type="column"/>
      </w:r>
    </w:p>
    <w:p w14:paraId="567ACCE9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4013D7B8" w14:textId="77777777" w:rsidR="00D23766" w:rsidRDefault="00E3094A">
      <w:pPr>
        <w:ind w:right="-53"/>
        <w:rPr>
          <w:rFonts w:ascii="Calibri" w:eastAsia="Calibri" w:hAnsi="Calibri" w:cs="Calibri"/>
          <w:sz w:val="22"/>
          <w:szCs w:val="22"/>
        </w:rPr>
      </w:pPr>
      <w:r>
        <w:pict w14:anchorId="1D0D97BD">
          <v:group id="_x0000_s2130" style="position:absolute;margin-left:28.15pt;margin-top:-25pt;width:566.4pt;height:243.7pt;z-index:-251662336;mso-position-horizontal-relative:page" coordorigin="563,-500" coordsize="11328,4874">
            <v:shape id="_x0000_s2175" style="position:absolute;left:583;top:-480;width:0;height:4834" coordorigin="583,-480" coordsize="0,4834" path="m583,-480r,4834e" filled="f" strokeweight="2.02pt">
              <v:path arrowok="t"/>
            </v:shape>
            <v:shape id="_x0000_s2174" style="position:absolute;left:11851;top:-442;width:0;height:4796" coordorigin="11851,-442" coordsize="0,4796" path="m11851,-442r,4796e" filled="f" strokeweight="2.02pt">
              <v:path arrowok="t"/>
            </v:shape>
            <v:shape id="_x0000_s2173" style="position:absolute;left:602;top:-461;width:11268;height:0" coordorigin="602,-461" coordsize="11268,0" path="m602,-461r11268,e" filled="f" strokeweight="2.02pt">
              <v:path arrowok="t"/>
            </v:shape>
            <v:shape id="_x0000_s2172" style="position:absolute;left:1994;top:-92;width:0;height:4407" coordorigin="1994,-92" coordsize="0,4407" path="m1994,-92r,4406e" filled="f" strokeweight=".14pt">
              <v:path arrowok="t"/>
            </v:shape>
            <v:shape id="_x0000_s2171" style="position:absolute;left:2002;top:-94;width:0;height:4409" coordorigin="2002,-94" coordsize="0,4409" path="m2002,-94r,4410e" filled="f" strokeweight="1.06pt">
              <v:path arrowok="t"/>
            </v:shape>
            <v:shape id="_x0000_s2170" style="position:absolute;left:8151;top:-92;width:0;height:4407" coordorigin="8151,-92" coordsize="0,4407" path="m8151,-92r,4406e" filled="f" strokeweight=".14pt">
              <v:path arrowok="t"/>
            </v:shape>
            <v:shape id="_x0000_s2169" style="position:absolute;left:8159;top:-94;width:0;height:4409" coordorigin="8159,-94" coordsize="0,4409" path="m8159,-94r,4410e" filled="f" strokeweight="1.06pt">
              <v:path arrowok="t"/>
            </v:shape>
            <v:shape id="_x0000_s2168" style="position:absolute;left:9668;top:-92;width:0;height:4407" coordorigin="9668,-92" coordsize="0,4407" path="m9668,-92r,4406e" filled="f" strokeweight=".14pt">
              <v:path arrowok="t"/>
            </v:shape>
            <v:shape id="_x0000_s2167" style="position:absolute;left:9676;top:-94;width:0;height:4409" coordorigin="9676,-94" coordsize="0,4409" path="m9676,-94r,4410e" filled="f" strokeweight="1.06pt">
              <v:path arrowok="t"/>
            </v:shape>
            <v:shape id="_x0000_s2166" style="position:absolute;left:602;top:-113;width:11268;height:0" coordorigin="602,-113" coordsize="11268,0" path="m602,-113r11268,e" filled="f" strokeweight="2.02pt">
              <v:path arrowok="t"/>
            </v:shape>
            <v:shape id="_x0000_s2165" style="position:absolute;left:8909;top:160;width:0;height:4155" coordorigin="8909,160" coordsize="0,4155" path="m8909,160r,4154e" filled="f" strokeweight=".14pt">
              <v:path arrowok="t"/>
            </v:shape>
            <v:shape id="_x0000_s2164" style="position:absolute;left:8917;top:158;width:0;height:4157" coordorigin="8917,158" coordsize="0,4157" path="m8917,158r,4158e" filled="f" strokeweight="1.06pt">
              <v:path arrowok="t"/>
            </v:shape>
            <v:shape id="_x0000_s2163" style="position:absolute;left:8170;top:140;width:1515;height:0" coordorigin="8170,140" coordsize="1515,0" path="m8170,140r1515,e" filled="f" strokeweight=".14pt">
              <v:path arrowok="t"/>
            </v:shape>
            <v:shape id="_x0000_s2162" style="position:absolute;left:8169;top:149;width:1517;height:0" coordorigin="8169,149" coordsize="1517,0" path="m8169,149r1517,e" filled="f" strokeweight="1.06pt">
              <v:path arrowok="t"/>
            </v:shape>
            <v:shape id="_x0000_s2161" style="position:absolute;left:604;top:402;width:11227;height:0" coordorigin="604,402" coordsize="11227,0" path="m604,402r11227,e" filled="f" strokeweight=".14pt">
              <v:path arrowok="t"/>
            </v:shape>
            <v:shape id="_x0000_s2160" style="position:absolute;left:602;top:410;width:11230;height:0" coordorigin="602,410" coordsize="11230,0" path="m602,410r11230,e" filled="f" strokeweight="1.06pt">
              <v:path arrowok="t"/>
            </v:shape>
            <v:shape id="_x0000_s2159" style="position:absolute;left:604;top:664;width:11227;height:0" coordorigin="604,664" coordsize="11227,0" path="m604,664r11227,e" filled="f" strokeweight=".14pt">
              <v:path arrowok="t"/>
            </v:shape>
            <v:shape id="_x0000_s2158" style="position:absolute;left:602;top:672;width:11230;height:0" coordorigin="602,672" coordsize="11230,0" path="m602,672r11230,e" filled="f" strokeweight="1.06pt">
              <v:path arrowok="t"/>
            </v:shape>
            <v:shape id="_x0000_s2157" style="position:absolute;left:604;top:925;width:11227;height:0" coordorigin="604,925" coordsize="11227,0" path="m604,925r11227,e" filled="f" strokeweight=".14pt">
              <v:path arrowok="t"/>
            </v:shape>
            <v:shape id="_x0000_s2156" style="position:absolute;left:602;top:934;width:11230;height:0" coordorigin="602,934" coordsize="11230,0" path="m602,934r11230,e" filled="f" strokeweight="1.06pt">
              <v:path arrowok="t"/>
            </v:shape>
            <v:shape id="_x0000_s2155" style="position:absolute;left:604;top:1187;width:11227;height:0" coordorigin="604,1187" coordsize="11227,0" path="m604,1187r11227,e" filled="f" strokeweight=".14pt">
              <v:path arrowok="t"/>
            </v:shape>
            <v:shape id="_x0000_s2154" style="position:absolute;left:602;top:1195;width:11230;height:0" coordorigin="602,1195" coordsize="11230,0" path="m602,1195r11230,e" filled="f" strokeweight="1.06pt">
              <v:path arrowok="t"/>
            </v:shape>
            <v:shape id="_x0000_s2153" style="position:absolute;left:604;top:1448;width:11227;height:0" coordorigin="604,1448" coordsize="11227,0" path="m604,1448r11227,e" filled="f" strokeweight=".14pt">
              <v:path arrowok="t"/>
            </v:shape>
            <v:shape id="_x0000_s2152" style="position:absolute;left:602;top:1457;width:11230;height:0" coordorigin="602,1457" coordsize="11230,0" path="m602,1457r11230,e" filled="f" strokeweight="1.06pt">
              <v:path arrowok="t"/>
            </v:shape>
            <v:shape id="_x0000_s2151" style="position:absolute;left:604;top:1710;width:11227;height:0" coordorigin="604,1710" coordsize="11227,0" path="m604,1710r11227,e" filled="f" strokeweight=".14pt">
              <v:path arrowok="t"/>
            </v:shape>
            <v:shape id="_x0000_s2150" style="position:absolute;left:602;top:1718;width:11230;height:0" coordorigin="602,1718" coordsize="11230,0" path="m602,1718r11230,e" filled="f" strokeweight="1.06pt">
              <v:path arrowok="t"/>
            </v:shape>
            <v:shape id="_x0000_s2149" style="position:absolute;left:604;top:1972;width:11227;height:0" coordorigin="604,1972" coordsize="11227,0" path="m604,1972r11227,e" filled="f" strokeweight=".14pt">
              <v:path arrowok="t"/>
            </v:shape>
            <v:shape id="_x0000_s2148" style="position:absolute;left:602;top:1980;width:11230;height:0" coordorigin="602,1980" coordsize="11230,0" path="m602,1980r11230,e" filled="f" strokeweight="1.06pt">
              <v:path arrowok="t"/>
            </v:shape>
            <v:shape id="_x0000_s2147" style="position:absolute;left:604;top:2234;width:11227;height:0" coordorigin="604,2234" coordsize="11227,0" path="m604,2234r11227,e" filled="f" strokeweight=".14pt">
              <v:path arrowok="t"/>
            </v:shape>
            <v:shape id="_x0000_s2146" style="position:absolute;left:602;top:2242;width:11230;height:0" coordorigin="602,2242" coordsize="11230,0" path="m602,2242r11230,e" filled="f" strokeweight="1.06pt">
              <v:path arrowok="t"/>
            </v:shape>
            <v:shape id="_x0000_s2145" style="position:absolute;left:604;top:2495;width:11227;height:0" coordorigin="604,2495" coordsize="11227,0" path="m604,2495r11227,e" filled="f" strokeweight=".14pt">
              <v:path arrowok="t"/>
            </v:shape>
            <v:shape id="_x0000_s2144" style="position:absolute;left:602;top:2504;width:11230;height:0" coordorigin="602,2504" coordsize="11230,0" path="m602,2504r11230,e" filled="f" strokeweight="1.06pt">
              <v:path arrowok="t"/>
            </v:shape>
            <v:shape id="_x0000_s2143" style="position:absolute;left:604;top:2757;width:11227;height:0" coordorigin="604,2757" coordsize="11227,0" path="m604,2757r11227,e" filled="f" strokeweight=".14pt">
              <v:path arrowok="t"/>
            </v:shape>
            <v:shape id="_x0000_s2142" style="position:absolute;left:602;top:2765;width:11230;height:0" coordorigin="602,2765" coordsize="11230,0" path="m602,2765r11230,e" filled="f" strokeweight="1.06pt">
              <v:path arrowok="t"/>
            </v:shape>
            <v:shape id="_x0000_s2141" style="position:absolute;left:604;top:3018;width:11227;height:0" coordorigin="604,3018" coordsize="11227,0" path="m604,3018r11227,e" filled="f" strokeweight=".14pt">
              <v:path arrowok="t"/>
            </v:shape>
            <v:shape id="_x0000_s2140" style="position:absolute;left:602;top:3027;width:11230;height:0" coordorigin="602,3027" coordsize="11230,0" path="m602,3027r11230,e" filled="f" strokeweight="1.06pt">
              <v:path arrowok="t"/>
            </v:shape>
            <v:shape id="_x0000_s2139" style="position:absolute;left:604;top:3280;width:11227;height:0" coordorigin="604,3280" coordsize="11227,0" path="m604,3280r11227,e" filled="f" strokeweight=".14pt">
              <v:path arrowok="t"/>
            </v:shape>
            <v:shape id="_x0000_s2138" style="position:absolute;left:602;top:3288;width:11230;height:0" coordorigin="602,3288" coordsize="11230,0" path="m602,3288r11230,e" filled="f" strokeweight="1.06pt">
              <v:path arrowok="t"/>
            </v:shape>
            <v:shape id="_x0000_s2137" style="position:absolute;left:604;top:3542;width:11227;height:0" coordorigin="604,3542" coordsize="11227,0" path="m604,3542r11227,e" filled="f" strokeweight=".14pt">
              <v:path arrowok="t"/>
            </v:shape>
            <v:shape id="_x0000_s2136" style="position:absolute;left:602;top:3550;width:11230;height:0" coordorigin="602,3550" coordsize="11230,0" path="m602,3550r11230,e" filled="f" strokeweight="1.06pt">
              <v:path arrowok="t"/>
            </v:shape>
            <v:shape id="_x0000_s2135" style="position:absolute;left:604;top:3803;width:11227;height:0" coordorigin="604,3803" coordsize="11227,0" path="m604,3803r11227,e" filled="f" strokeweight=".14pt">
              <v:path arrowok="t"/>
            </v:shape>
            <v:shape id="_x0000_s2134" style="position:absolute;left:602;top:3812;width:11230;height:0" coordorigin="602,3812" coordsize="11230,0" path="m602,3812r11230,e" filled="f" strokeweight="1.06pt">
              <v:path arrowok="t"/>
            </v:shape>
            <v:shape id="_x0000_s2133" style="position:absolute;left:604;top:4065;width:11227;height:0" coordorigin="604,4065" coordsize="11227,0" path="m604,4065r11227,e" filled="f" strokeweight=".14pt">
              <v:path arrowok="t"/>
            </v:shape>
            <v:shape id="_x0000_s2132" style="position:absolute;left:602;top:4073;width:11230;height:0" coordorigin="602,4073" coordsize="11230,0" path="m602,4073r11230,e" filled="f" strokeweight="1.06pt">
              <v:path arrowok="t"/>
            </v:shape>
            <v:shape id="_x0000_s2131" style="position:absolute;left:602;top:4335;width:11268;height:0" coordorigin="602,4335" coordsize="11268,0" path="m602,4335r11268,e" filled="f" strokeweight="2.02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Descriptive Title</w:t>
      </w:r>
    </w:p>
    <w:p w14:paraId="544775D9" w14:textId="77777777" w:rsidR="00D23766" w:rsidRDefault="00E3094A">
      <w:pPr>
        <w:spacing w:line="100" w:lineRule="exact"/>
        <w:rPr>
          <w:sz w:val="10"/>
          <w:szCs w:val="10"/>
        </w:rPr>
      </w:pPr>
      <w:r>
        <w:br w:type="column"/>
      </w:r>
    </w:p>
    <w:p w14:paraId="5480F506" w14:textId="77777777" w:rsidR="00D23766" w:rsidRDefault="00D23766">
      <w:pPr>
        <w:spacing w:line="200" w:lineRule="exact"/>
      </w:pPr>
    </w:p>
    <w:p w14:paraId="7244D64C" w14:textId="77777777" w:rsidR="00D23766" w:rsidRDefault="00E3094A">
      <w:pPr>
        <w:ind w:left="256" w:right="26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Units</w:t>
      </w:r>
    </w:p>
    <w:p w14:paraId="55DE09C2" w14:textId="77777777" w:rsidR="00D23766" w:rsidRDefault="00E3094A">
      <w:pPr>
        <w:spacing w:line="260" w:lineRule="exact"/>
        <w:ind w:left="-3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Lec         Lab</w:t>
      </w:r>
    </w:p>
    <w:p w14:paraId="422943E6" w14:textId="77777777" w:rsidR="00D23766" w:rsidRDefault="00E3094A">
      <w:pPr>
        <w:spacing w:line="200" w:lineRule="exact"/>
      </w:pPr>
      <w:r>
        <w:br w:type="column"/>
      </w:r>
    </w:p>
    <w:p w14:paraId="441EA206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663AA75B" w14:textId="77777777" w:rsidR="00D23766" w:rsidRDefault="00E3094A">
      <w:pPr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533" w:space="371"/>
            <w:col w:w="1448" w:space="2586"/>
            <w:col w:w="1065" w:space="652"/>
            <w:col w:w="1865"/>
          </w:cols>
        </w:sectPr>
      </w:pPr>
      <w:r>
        <w:rPr>
          <w:rFonts w:ascii="Calibri" w:eastAsia="Calibri" w:hAnsi="Calibri" w:cs="Calibri"/>
          <w:sz w:val="22"/>
          <w:szCs w:val="22"/>
        </w:rPr>
        <w:t>Prerequisite(s)</w:t>
      </w:r>
    </w:p>
    <w:p w14:paraId="73332C77" w14:textId="77777777" w:rsidR="00D23766" w:rsidRDefault="00D23766">
      <w:pPr>
        <w:spacing w:line="200" w:lineRule="exact"/>
      </w:pPr>
    </w:p>
    <w:p w14:paraId="0D3DCC57" w14:textId="77777777" w:rsidR="00D23766" w:rsidRDefault="00D23766">
      <w:pPr>
        <w:spacing w:line="200" w:lineRule="exact"/>
      </w:pPr>
    </w:p>
    <w:p w14:paraId="16D4E9DE" w14:textId="77777777" w:rsidR="00D23766" w:rsidRDefault="00D23766">
      <w:pPr>
        <w:spacing w:line="200" w:lineRule="exact"/>
      </w:pPr>
    </w:p>
    <w:p w14:paraId="011CAF56" w14:textId="77777777" w:rsidR="00D23766" w:rsidRDefault="00D23766">
      <w:pPr>
        <w:spacing w:line="200" w:lineRule="exact"/>
      </w:pPr>
    </w:p>
    <w:p w14:paraId="447F26DF" w14:textId="77777777" w:rsidR="00D23766" w:rsidRDefault="00D23766">
      <w:pPr>
        <w:spacing w:line="200" w:lineRule="exact"/>
      </w:pPr>
    </w:p>
    <w:p w14:paraId="5D030E6E" w14:textId="77777777" w:rsidR="00D23766" w:rsidRDefault="00D23766">
      <w:pPr>
        <w:spacing w:line="200" w:lineRule="exact"/>
      </w:pPr>
    </w:p>
    <w:p w14:paraId="594D79F6" w14:textId="77777777" w:rsidR="00D23766" w:rsidRDefault="00D23766">
      <w:pPr>
        <w:spacing w:line="200" w:lineRule="exact"/>
      </w:pPr>
    </w:p>
    <w:p w14:paraId="0C4CB0B5" w14:textId="77777777" w:rsidR="00D23766" w:rsidRDefault="00D23766">
      <w:pPr>
        <w:spacing w:line="200" w:lineRule="exact"/>
      </w:pPr>
    </w:p>
    <w:p w14:paraId="7523B72A" w14:textId="77777777" w:rsidR="00D23766" w:rsidRDefault="00D23766">
      <w:pPr>
        <w:spacing w:line="200" w:lineRule="exact"/>
      </w:pPr>
    </w:p>
    <w:p w14:paraId="7636B4ED" w14:textId="77777777" w:rsidR="00D23766" w:rsidRDefault="00D23766">
      <w:pPr>
        <w:spacing w:line="200" w:lineRule="exact"/>
      </w:pPr>
    </w:p>
    <w:p w14:paraId="2BC7CCE1" w14:textId="77777777" w:rsidR="00D23766" w:rsidRDefault="00D23766">
      <w:pPr>
        <w:spacing w:line="200" w:lineRule="exact"/>
      </w:pPr>
    </w:p>
    <w:p w14:paraId="2B0B930E" w14:textId="77777777" w:rsidR="00D23766" w:rsidRDefault="00D23766">
      <w:pPr>
        <w:spacing w:line="200" w:lineRule="exact"/>
      </w:pPr>
    </w:p>
    <w:p w14:paraId="76154637" w14:textId="77777777" w:rsidR="00D23766" w:rsidRDefault="00D23766">
      <w:pPr>
        <w:spacing w:line="200" w:lineRule="exact"/>
      </w:pPr>
    </w:p>
    <w:p w14:paraId="2933ACC9" w14:textId="77777777" w:rsidR="00D23766" w:rsidRDefault="00D23766">
      <w:pPr>
        <w:spacing w:line="200" w:lineRule="exact"/>
      </w:pPr>
    </w:p>
    <w:p w14:paraId="3E7857C9" w14:textId="77777777" w:rsidR="00D23766" w:rsidRDefault="00D23766">
      <w:pPr>
        <w:spacing w:line="200" w:lineRule="exact"/>
      </w:pPr>
    </w:p>
    <w:p w14:paraId="29CC9FC6" w14:textId="77777777" w:rsidR="00D23766" w:rsidRDefault="00D23766">
      <w:pPr>
        <w:spacing w:line="200" w:lineRule="exact"/>
      </w:pPr>
    </w:p>
    <w:p w14:paraId="4B7DD539" w14:textId="77777777" w:rsidR="00D23766" w:rsidRDefault="00D23766">
      <w:pPr>
        <w:spacing w:before="5" w:line="220" w:lineRule="exact"/>
        <w:rPr>
          <w:sz w:val="22"/>
          <w:szCs w:val="22"/>
        </w:rPr>
      </w:pPr>
    </w:p>
    <w:p w14:paraId="3569CF23" w14:textId="77777777" w:rsidR="00D23766" w:rsidRDefault="00E3094A">
      <w:pPr>
        <w:spacing w:before="12"/>
        <w:ind w:left="5627" w:right="382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 Number of Units</w:t>
      </w:r>
    </w:p>
    <w:p w14:paraId="373C4CFA" w14:textId="30B75EF2" w:rsidR="00D23766" w:rsidRDefault="00D23766">
      <w:pPr>
        <w:spacing w:before="2" w:line="120" w:lineRule="exact"/>
        <w:rPr>
          <w:sz w:val="12"/>
          <w:szCs w:val="12"/>
        </w:rPr>
      </w:pPr>
    </w:p>
    <w:p w14:paraId="05C235AC" w14:textId="0691AD1A" w:rsidR="008F27F2" w:rsidRDefault="008F27F2">
      <w:pPr>
        <w:spacing w:before="2" w:line="120" w:lineRule="exact"/>
        <w:rPr>
          <w:sz w:val="12"/>
          <w:szCs w:val="12"/>
        </w:rPr>
      </w:pPr>
    </w:p>
    <w:p w14:paraId="1DAA78F7" w14:textId="2FEF7040" w:rsidR="008F27F2" w:rsidRDefault="008F27F2">
      <w:pPr>
        <w:spacing w:before="2" w:line="120" w:lineRule="exact"/>
        <w:rPr>
          <w:sz w:val="12"/>
          <w:szCs w:val="12"/>
        </w:rPr>
      </w:pPr>
    </w:p>
    <w:p w14:paraId="2EE0590F" w14:textId="6FC54DB1" w:rsidR="008F27F2" w:rsidRDefault="008F27F2">
      <w:pPr>
        <w:spacing w:before="2" w:line="120" w:lineRule="exact"/>
        <w:rPr>
          <w:sz w:val="12"/>
          <w:szCs w:val="12"/>
        </w:rPr>
      </w:pPr>
    </w:p>
    <w:p w14:paraId="7F4276CF" w14:textId="77777777" w:rsidR="008F27F2" w:rsidRDefault="008F27F2">
      <w:pPr>
        <w:spacing w:before="2" w:line="120" w:lineRule="exact"/>
        <w:rPr>
          <w:sz w:val="12"/>
          <w:szCs w:val="12"/>
        </w:rPr>
      </w:pPr>
    </w:p>
    <w:p w14:paraId="1F61F5CE" w14:textId="77777777" w:rsidR="00D23766" w:rsidRDefault="00D23766">
      <w:pPr>
        <w:spacing w:line="200" w:lineRule="exact"/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</w:p>
    <w:p w14:paraId="0C1F914B" w14:textId="77777777" w:rsidR="00D23766" w:rsidRDefault="00E3094A" w:rsidP="004950A5">
      <w:pPr>
        <w:tabs>
          <w:tab w:val="left" w:pos="3780"/>
        </w:tabs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Second Semester, S.Y.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3215993A" w14:textId="77777777" w:rsidR="00D23766" w:rsidRDefault="00D23766">
      <w:pPr>
        <w:spacing w:before="6" w:line="140" w:lineRule="exact"/>
        <w:rPr>
          <w:sz w:val="15"/>
          <w:szCs w:val="15"/>
        </w:rPr>
      </w:pPr>
    </w:p>
    <w:p w14:paraId="01A41BA4" w14:textId="77777777" w:rsidR="00D23766" w:rsidRDefault="00E3094A">
      <w:pPr>
        <w:ind w:left="2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Code</w:t>
      </w:r>
    </w:p>
    <w:p w14:paraId="0FC526B1" w14:textId="77777777" w:rsidR="00D23766" w:rsidRDefault="00E3094A">
      <w:pPr>
        <w:spacing w:line="200" w:lineRule="exact"/>
      </w:pPr>
      <w:r>
        <w:br w:type="column"/>
      </w:r>
    </w:p>
    <w:p w14:paraId="196A0C0D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145D1319" w14:textId="77777777" w:rsidR="00D23766" w:rsidRDefault="00E3094A">
      <w:pPr>
        <w:ind w:right="-53"/>
        <w:rPr>
          <w:rFonts w:ascii="Calibri" w:eastAsia="Calibri" w:hAnsi="Calibri" w:cs="Calibri"/>
          <w:sz w:val="22"/>
          <w:szCs w:val="22"/>
        </w:rPr>
      </w:pPr>
      <w:r>
        <w:pict w14:anchorId="2D82E2C9">
          <v:group id="_x0000_s2084" style="position:absolute;margin-left:28.15pt;margin-top:520.1pt;width:566.4pt;height:243.75pt;z-index:-251661312;mso-position-horizontal-relative:page;mso-position-vertical-relative:page" coordorigin="563,10402" coordsize="11328,4875">
            <v:shape id="_x0000_s2129" style="position:absolute;left:583;top:10422;width:0;height:4835" coordorigin="583,10422" coordsize="0,4835" path="m583,10422r,4835e" filled="f" strokeweight="2.02pt">
              <v:path arrowok="t"/>
            </v:shape>
            <v:shape id="_x0000_s2128" style="position:absolute;left:11851;top:10461;width:0;height:4796" coordorigin="11851,10461" coordsize="0,4796" path="m11851,10461r,4796e" filled="f" strokeweight="2.02pt">
              <v:path arrowok="t"/>
            </v:shape>
            <v:shape id="_x0000_s2127" style="position:absolute;left:602;top:10441;width:11268;height:0" coordorigin="602,10441" coordsize="11268,0" path="m602,10441r11268,e" filled="f" strokeweight="2.02pt">
              <v:path arrowok="t"/>
            </v:shape>
            <v:shape id="_x0000_s2126" style="position:absolute;left:1994;top:10810;width:0;height:4174" coordorigin="1994,10810" coordsize="0,4174" path="m1994,10810r,4174e" filled="f" strokeweight=".14pt">
              <v:path arrowok="t"/>
            </v:shape>
            <v:shape id="_x0000_s2125" style="position:absolute;left:2002;top:10809;width:0;height:4176" coordorigin="2002,10809" coordsize="0,4176" path="m2002,10809r,4176e" filled="f" strokeweight="1.06pt">
              <v:path arrowok="t"/>
            </v:shape>
            <v:shape id="_x0000_s2124" style="position:absolute;left:8151;top:10810;width:0;height:4407" coordorigin="8151,10810" coordsize="0,4407" path="m8151,10810r,4407e" filled="f" strokeweight=".14pt">
              <v:path arrowok="t"/>
            </v:shape>
            <v:shape id="_x0000_s2123" style="position:absolute;left:8159;top:10809;width:0;height:4410" coordorigin="8159,10809" coordsize="0,4410" path="m8159,10809r,4409e" filled="f" strokeweight="1.06pt">
              <v:path arrowok="t"/>
            </v:shape>
            <v:shape id="_x0000_s2122" style="position:absolute;left:9668;top:10810;width:0;height:4407" coordorigin="9668,10810" coordsize="0,4407" path="m9668,10810r,4407e" filled="f" strokeweight=".14pt">
              <v:path arrowok="t"/>
            </v:shape>
            <v:shape id="_x0000_s2121" style="position:absolute;left:9676;top:10809;width:0;height:4410" coordorigin="9676,10809" coordsize="0,4410" path="m9676,10809r,4409e" filled="f" strokeweight="1.06pt">
              <v:path arrowok="t"/>
            </v:shape>
            <v:shape id="_x0000_s2120" style="position:absolute;left:602;top:10789;width:11268;height:0" coordorigin="602,10789" coordsize="11268,0" path="m602,10789r11268,e" filled="f" strokeweight="2.02pt">
              <v:path arrowok="t"/>
            </v:shape>
            <v:shape id="_x0000_s2119" style="position:absolute;left:8909;top:11062;width:0;height:4155" coordorigin="8909,11062" coordsize="0,4155" path="m8909,11062r,4155e" filled="f" strokeweight=".14pt">
              <v:path arrowok="t"/>
            </v:shape>
            <v:shape id="_x0000_s2118" style="position:absolute;left:8917;top:11061;width:0;height:4158" coordorigin="8917,11061" coordsize="0,4158" path="m8917,11061r,4157e" filled="f" strokeweight="1.06pt">
              <v:path arrowok="t"/>
            </v:shape>
            <v:shape id="_x0000_s2117" style="position:absolute;left:8170;top:11043;width:1515;height:0" coordorigin="8170,11043" coordsize="1515,0" path="m8170,11043r1515,e" filled="f" strokeweight=".14pt">
              <v:path arrowok="t"/>
            </v:shape>
            <v:shape id="_x0000_s2116" style="position:absolute;left:8169;top:11051;width:1517;height:0" coordorigin="8169,11051" coordsize="1517,0" path="m8169,11051r1517,e" filled="f" strokeweight=".37392mm">
              <v:path arrowok="t"/>
            </v:shape>
            <v:shape id="_x0000_s2115" style="position:absolute;left:604;top:11304;width:11227;height:0" coordorigin="604,11304" coordsize="11227,0" path="m604,11304r11227,e" filled="f" strokeweight=".14pt">
              <v:path arrowok="t"/>
            </v:shape>
            <v:shape id="_x0000_s2114" style="position:absolute;left:602;top:11313;width:11230;height:0" coordorigin="602,11313" coordsize="11230,0" path="m602,11313r11230,e" filled="f" strokeweight="1.06pt">
              <v:path arrowok="t"/>
            </v:shape>
            <v:shape id="_x0000_s2113" style="position:absolute;left:604;top:11566;width:11227;height:0" coordorigin="604,11566" coordsize="11227,0" path="m604,11566r11227,e" filled="f" strokeweight=".14pt">
              <v:path arrowok="t"/>
            </v:shape>
            <v:shape id="_x0000_s2112" style="position:absolute;left:602;top:11575;width:11230;height:0" coordorigin="602,11575" coordsize="11230,0" path="m602,11575r11230,e" filled="f" strokeweight="1.06pt">
              <v:path arrowok="t"/>
            </v:shape>
            <v:shape id="_x0000_s2111" style="position:absolute;left:604;top:11828;width:11227;height:0" coordorigin="604,11828" coordsize="11227,0" path="m604,11828r11227,e" filled="f" strokeweight=".14pt">
              <v:path arrowok="t"/>
            </v:shape>
            <v:shape id="_x0000_s2110" style="position:absolute;left:602;top:11836;width:11230;height:0" coordorigin="602,11836" coordsize="11230,0" path="m602,11836r11230,e" filled="f" strokeweight="1.06pt">
              <v:path arrowok="t"/>
            </v:shape>
            <v:shape id="_x0000_s2109" style="position:absolute;left:604;top:12090;width:11227;height:0" coordorigin="604,12090" coordsize="11227,0" path="m604,12090r11227,e" filled="f" strokeweight=".14pt">
              <v:path arrowok="t"/>
            </v:shape>
            <v:shape id="_x0000_s2108" style="position:absolute;left:602;top:12098;width:11230;height:0" coordorigin="602,12098" coordsize="11230,0" path="m602,12098r11230,e" filled="f" strokeweight=".37392mm">
              <v:path arrowok="t"/>
            </v:shape>
            <v:shape id="_x0000_s2107" style="position:absolute;left:604;top:12351;width:11227;height:0" coordorigin="604,12351" coordsize="11227,0" path="m604,12351r11227,e" filled="f" strokeweight=".14pt">
              <v:path arrowok="t"/>
            </v:shape>
            <v:shape id="_x0000_s2106" style="position:absolute;left:602;top:12360;width:11230;height:0" coordorigin="602,12360" coordsize="11230,0" path="m602,12360r11230,e" filled="f" strokeweight=".37392mm">
              <v:path arrowok="t"/>
            </v:shape>
            <v:shape id="_x0000_s2105" style="position:absolute;left:604;top:12613;width:11227;height:0" coordorigin="604,12613" coordsize="11227,0" path="m604,12613r11227,e" filled="f" strokeweight=".14pt">
              <v:path arrowok="t"/>
            </v:shape>
            <v:shape id="_x0000_s2104" style="position:absolute;left:602;top:12621;width:11230;height:0" coordorigin="602,12621" coordsize="11230,0" path="m602,12621r11230,e" filled="f" strokeweight="1.06pt">
              <v:path arrowok="t"/>
            </v:shape>
            <v:shape id="_x0000_s2103" style="position:absolute;left:604;top:12874;width:11227;height:0" coordorigin="604,12874" coordsize="11227,0" path="m604,12874r11227,e" filled="f" strokeweight=".14pt">
              <v:path arrowok="t"/>
            </v:shape>
            <v:shape id="_x0000_s2102" style="position:absolute;left:602;top:12883;width:11230;height:0" coordorigin="602,12883" coordsize="11230,0" path="m602,12883r11230,e" filled="f" strokeweight="1.06pt">
              <v:path arrowok="t"/>
            </v:shape>
            <v:shape id="_x0000_s2101" style="position:absolute;left:604;top:13136;width:11227;height:0" coordorigin="604,13136" coordsize="11227,0" path="m604,13136r11227,e" filled="f" strokeweight=".14pt">
              <v:path arrowok="t"/>
            </v:shape>
            <v:shape id="_x0000_s2100" style="position:absolute;left:602;top:13144;width:11230;height:0" coordorigin="602,13144" coordsize="11230,0" path="m602,13144r11230,e" filled="f" strokeweight=".37392mm">
              <v:path arrowok="t"/>
            </v:shape>
            <v:shape id="_x0000_s2099" style="position:absolute;left:604;top:13398;width:11227;height:0" coordorigin="604,13398" coordsize="11227,0" path="m604,13398r11227,e" filled="f" strokeweight=".14pt">
              <v:path arrowok="t"/>
            </v:shape>
            <v:shape id="_x0000_s2098" style="position:absolute;left:602;top:13406;width:11230;height:0" coordorigin="602,13406" coordsize="11230,0" path="m602,13406r11230,e" filled="f" strokeweight="1.06pt">
              <v:path arrowok="t"/>
            </v:shape>
            <v:shape id="_x0000_s2097" style="position:absolute;left:604;top:13659;width:11227;height:0" coordorigin="604,13659" coordsize="11227,0" path="m604,13659r11227,e" filled="f" strokeweight=".14pt">
              <v:path arrowok="t"/>
            </v:shape>
            <v:shape id="_x0000_s2096" style="position:absolute;left:602;top:13668;width:11230;height:0" coordorigin="602,13668" coordsize="11230,0" path="m602,13668r11230,e" filled="f" strokeweight="1.06pt">
              <v:path arrowok="t"/>
            </v:shape>
            <v:shape id="_x0000_s2095" style="position:absolute;left:604;top:13921;width:11227;height:0" coordorigin="604,13921" coordsize="11227,0" path="m604,13921r11227,e" filled="f" strokeweight=".14pt">
              <v:path arrowok="t"/>
            </v:shape>
            <v:shape id="_x0000_s2094" style="position:absolute;left:602;top:13929;width:11230;height:0" coordorigin="602,13929" coordsize="11230,0" path="m602,13929r11230,e" filled="f" strokeweight="1.06pt">
              <v:path arrowok="t"/>
            </v:shape>
            <v:shape id="_x0000_s2093" style="position:absolute;left:604;top:14182;width:11227;height:0" coordorigin="604,14182" coordsize="11227,0" path="m604,14182r11227,e" filled="f" strokeweight=".14pt">
              <v:path arrowok="t"/>
            </v:shape>
            <v:shape id="_x0000_s2092" style="position:absolute;left:602;top:14191;width:11230;height:0" coordorigin="602,14191" coordsize="11230,0" path="m602,14191r11230,e" filled="f" strokeweight=".37392mm">
              <v:path arrowok="t"/>
            </v:shape>
            <v:shape id="_x0000_s2091" style="position:absolute;left:604;top:14444;width:11227;height:0" coordorigin="604,14444" coordsize="11227,0" path="m604,14444r11227,e" filled="f" strokeweight=".14pt">
              <v:path arrowok="t"/>
            </v:shape>
            <v:shape id="_x0000_s2090" style="position:absolute;left:602;top:14452;width:11230;height:0" coordorigin="602,14452" coordsize="11230,0" path="m602,14452r11230,e" filled="f" strokeweight="1.06pt">
              <v:path arrowok="t"/>
            </v:shape>
            <v:shape id="_x0000_s2089" style="position:absolute;left:604;top:14706;width:11227;height:0" coordorigin="604,14706" coordsize="11227,0" path="m604,14706r11227,e" filled="f" strokeweight=".14pt">
              <v:path arrowok="t"/>
            </v:shape>
            <v:shape id="_x0000_s2088" style="position:absolute;left:602;top:14714;width:11230;height:0" coordorigin="602,14714" coordsize="11230,0" path="m602,14714r11230,e" filled="f" strokeweight="1.06pt">
              <v:path arrowok="t"/>
            </v:shape>
            <v:shape id="_x0000_s2087" style="position:absolute;left:604;top:14967;width:11227;height:0" coordorigin="604,14967" coordsize="11227,0" path="m604,14967r11227,e" filled="f" strokeweight=".14pt">
              <v:path arrowok="t"/>
            </v:shape>
            <v:shape id="_x0000_s2086" style="position:absolute;left:602;top:14976;width:11230;height:0" coordorigin="602,14976" coordsize="11230,0" path="m602,14976r11230,e" filled="f" strokeweight=".37392mm">
              <v:path arrowok="t"/>
            </v:shape>
            <v:shape id="_x0000_s2085" style="position:absolute;left:602;top:15238;width:11268;height:0" coordorigin="602,15238" coordsize="11268,0" path="m602,15238r11268,e" filled="f" strokeweight="2.0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Descriptive Title</w:t>
      </w:r>
    </w:p>
    <w:p w14:paraId="51B26309" w14:textId="77777777" w:rsidR="00D23766" w:rsidRDefault="00E3094A">
      <w:pPr>
        <w:spacing w:line="100" w:lineRule="exact"/>
        <w:rPr>
          <w:sz w:val="10"/>
          <w:szCs w:val="10"/>
        </w:rPr>
      </w:pPr>
      <w:r>
        <w:br w:type="column"/>
      </w:r>
    </w:p>
    <w:p w14:paraId="438E3443" w14:textId="77777777" w:rsidR="00D23766" w:rsidRDefault="00D23766">
      <w:pPr>
        <w:spacing w:line="200" w:lineRule="exact"/>
      </w:pPr>
    </w:p>
    <w:p w14:paraId="4177C45C" w14:textId="77777777" w:rsidR="00D23766" w:rsidRDefault="00E3094A">
      <w:pPr>
        <w:ind w:left="256" w:right="26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Units</w:t>
      </w:r>
    </w:p>
    <w:p w14:paraId="2AB4C4FB" w14:textId="77777777" w:rsidR="00D23766" w:rsidRDefault="00E3094A">
      <w:pPr>
        <w:spacing w:line="260" w:lineRule="exact"/>
        <w:ind w:left="-3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Lec         Lab</w:t>
      </w:r>
    </w:p>
    <w:p w14:paraId="73F59690" w14:textId="77777777" w:rsidR="00D23766" w:rsidRDefault="00E3094A">
      <w:pPr>
        <w:spacing w:line="200" w:lineRule="exact"/>
      </w:pPr>
      <w:r>
        <w:br w:type="column"/>
      </w:r>
    </w:p>
    <w:p w14:paraId="2F9E1A29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5F5E5682" w14:textId="77777777" w:rsidR="00D23766" w:rsidRDefault="00E3094A">
      <w:pPr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797" w:space="107"/>
            <w:col w:w="1448" w:space="2586"/>
            <w:col w:w="1065" w:space="652"/>
            <w:col w:w="1865"/>
          </w:cols>
        </w:sectPr>
      </w:pPr>
      <w:r>
        <w:rPr>
          <w:rFonts w:ascii="Calibri" w:eastAsia="Calibri" w:hAnsi="Calibri" w:cs="Calibri"/>
          <w:sz w:val="22"/>
          <w:szCs w:val="22"/>
        </w:rPr>
        <w:t>Prerequisite(s)</w:t>
      </w:r>
    </w:p>
    <w:p w14:paraId="41299B3C" w14:textId="77777777" w:rsidR="00D23766" w:rsidRDefault="00D23766">
      <w:pPr>
        <w:spacing w:line="200" w:lineRule="exact"/>
      </w:pPr>
    </w:p>
    <w:p w14:paraId="743516C0" w14:textId="77777777" w:rsidR="00D23766" w:rsidRDefault="00D23766">
      <w:pPr>
        <w:spacing w:line="200" w:lineRule="exact"/>
      </w:pPr>
    </w:p>
    <w:p w14:paraId="33B6A84E" w14:textId="77777777" w:rsidR="00D23766" w:rsidRDefault="00D23766">
      <w:pPr>
        <w:spacing w:line="200" w:lineRule="exact"/>
      </w:pPr>
    </w:p>
    <w:p w14:paraId="01638930" w14:textId="77777777" w:rsidR="00D23766" w:rsidRDefault="00D23766">
      <w:pPr>
        <w:spacing w:line="200" w:lineRule="exact"/>
      </w:pPr>
    </w:p>
    <w:p w14:paraId="6292A989" w14:textId="77777777" w:rsidR="00D23766" w:rsidRDefault="00D23766">
      <w:pPr>
        <w:spacing w:line="200" w:lineRule="exact"/>
      </w:pPr>
    </w:p>
    <w:p w14:paraId="2F7EE854" w14:textId="77777777" w:rsidR="00D23766" w:rsidRDefault="00D23766">
      <w:pPr>
        <w:spacing w:line="200" w:lineRule="exact"/>
      </w:pPr>
    </w:p>
    <w:p w14:paraId="32A3B19D" w14:textId="77777777" w:rsidR="00D23766" w:rsidRDefault="00D23766">
      <w:pPr>
        <w:spacing w:line="200" w:lineRule="exact"/>
      </w:pPr>
    </w:p>
    <w:p w14:paraId="4CE1985F" w14:textId="77777777" w:rsidR="00D23766" w:rsidRDefault="00D23766">
      <w:pPr>
        <w:spacing w:line="200" w:lineRule="exact"/>
      </w:pPr>
    </w:p>
    <w:p w14:paraId="059F412B" w14:textId="77777777" w:rsidR="00D23766" w:rsidRDefault="00D23766">
      <w:pPr>
        <w:spacing w:line="200" w:lineRule="exact"/>
      </w:pPr>
    </w:p>
    <w:p w14:paraId="4993BB21" w14:textId="77777777" w:rsidR="00D23766" w:rsidRDefault="00D23766">
      <w:pPr>
        <w:spacing w:line="200" w:lineRule="exact"/>
      </w:pPr>
    </w:p>
    <w:p w14:paraId="437EB6C8" w14:textId="77777777" w:rsidR="00D23766" w:rsidRDefault="00D23766">
      <w:pPr>
        <w:spacing w:line="200" w:lineRule="exact"/>
      </w:pPr>
    </w:p>
    <w:p w14:paraId="6F36EFAB" w14:textId="77777777" w:rsidR="00D23766" w:rsidRDefault="00D23766">
      <w:pPr>
        <w:spacing w:line="200" w:lineRule="exact"/>
      </w:pPr>
    </w:p>
    <w:p w14:paraId="29956B3C" w14:textId="77777777" w:rsidR="00D23766" w:rsidRDefault="00D23766">
      <w:pPr>
        <w:spacing w:line="200" w:lineRule="exact"/>
      </w:pPr>
    </w:p>
    <w:p w14:paraId="643F96DD" w14:textId="77777777" w:rsidR="00D23766" w:rsidRDefault="00D23766">
      <w:pPr>
        <w:spacing w:line="200" w:lineRule="exact"/>
      </w:pPr>
    </w:p>
    <w:p w14:paraId="768B93B8" w14:textId="77777777" w:rsidR="00D23766" w:rsidRDefault="00D23766">
      <w:pPr>
        <w:spacing w:line="200" w:lineRule="exact"/>
      </w:pPr>
    </w:p>
    <w:p w14:paraId="480F4EE3" w14:textId="77777777" w:rsidR="00D23766" w:rsidRDefault="00D23766">
      <w:pPr>
        <w:spacing w:line="200" w:lineRule="exact"/>
      </w:pPr>
    </w:p>
    <w:p w14:paraId="0E522A31" w14:textId="77777777" w:rsidR="00D23766" w:rsidRDefault="00D23766">
      <w:pPr>
        <w:spacing w:before="5" w:line="220" w:lineRule="exact"/>
        <w:rPr>
          <w:sz w:val="22"/>
          <w:szCs w:val="22"/>
        </w:rPr>
      </w:pPr>
    </w:p>
    <w:p w14:paraId="01295779" w14:textId="77777777" w:rsidR="00D23766" w:rsidRDefault="00E3094A">
      <w:pPr>
        <w:spacing w:before="12"/>
        <w:ind w:left="5627" w:right="382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 Number of Unit</w:t>
      </w:r>
      <w:r>
        <w:rPr>
          <w:rFonts w:ascii="Calibri" w:eastAsia="Calibri" w:hAnsi="Calibri" w:cs="Calibri"/>
          <w:sz w:val="22"/>
          <w:szCs w:val="22"/>
        </w:rPr>
        <w:t>s</w:t>
      </w:r>
    </w:p>
    <w:p w14:paraId="2A0D5CE1" w14:textId="33D4D89D" w:rsidR="00D23766" w:rsidRDefault="00D23766">
      <w:pPr>
        <w:spacing w:before="2" w:line="120" w:lineRule="exact"/>
        <w:rPr>
          <w:sz w:val="12"/>
          <w:szCs w:val="12"/>
        </w:rPr>
      </w:pPr>
    </w:p>
    <w:p w14:paraId="003C714F" w14:textId="77777777" w:rsidR="008F27F2" w:rsidRDefault="008F27F2">
      <w:pPr>
        <w:spacing w:before="2" w:line="120" w:lineRule="exact"/>
        <w:rPr>
          <w:sz w:val="12"/>
          <w:szCs w:val="12"/>
        </w:rPr>
      </w:pPr>
    </w:p>
    <w:p w14:paraId="5DB0E5C0" w14:textId="77777777" w:rsidR="00D23766" w:rsidRDefault="00D23766">
      <w:pPr>
        <w:spacing w:line="200" w:lineRule="exact"/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</w:p>
    <w:p w14:paraId="666ADD10" w14:textId="77777777" w:rsidR="00D23766" w:rsidRDefault="00E3094A">
      <w:pPr>
        <w:tabs>
          <w:tab w:val="left" w:pos="3000"/>
        </w:tabs>
        <w:spacing w:before="12"/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Summer, S.Y.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CAF9CF5" w14:textId="77777777" w:rsidR="00D23766" w:rsidRDefault="00D23766">
      <w:pPr>
        <w:spacing w:before="6" w:line="140" w:lineRule="exact"/>
        <w:rPr>
          <w:sz w:val="15"/>
          <w:szCs w:val="15"/>
        </w:rPr>
      </w:pPr>
    </w:p>
    <w:p w14:paraId="68253D4A" w14:textId="77777777" w:rsidR="00D23766" w:rsidRDefault="00E3094A" w:rsidP="004950A5">
      <w:pPr>
        <w:spacing w:line="360" w:lineRule="auto"/>
        <w:ind w:left="2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Code</w:t>
      </w:r>
    </w:p>
    <w:p w14:paraId="77AD3B5D" w14:textId="77777777" w:rsidR="00D23766" w:rsidRDefault="00E3094A">
      <w:pPr>
        <w:spacing w:line="200" w:lineRule="exact"/>
      </w:pPr>
      <w:r>
        <w:br w:type="column"/>
      </w:r>
    </w:p>
    <w:p w14:paraId="4BCB45D0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50420D1C" w14:textId="77777777" w:rsidR="00D23766" w:rsidRDefault="00E3094A">
      <w:pPr>
        <w:ind w:right="-53"/>
        <w:rPr>
          <w:rFonts w:ascii="Calibri" w:eastAsia="Calibri" w:hAnsi="Calibri" w:cs="Calibri"/>
          <w:sz w:val="22"/>
          <w:szCs w:val="22"/>
        </w:rPr>
      </w:pPr>
      <w:r>
        <w:pict w14:anchorId="11430A8B">
          <v:group id="_x0000_s2058" style="position:absolute;margin-left:28.15pt;margin-top:773pt;width:566.4pt;height:112.9pt;z-index:-251660288;mso-position-horizontal-relative:page;mso-position-vertical-relative:page" coordorigin="563,15460" coordsize="11328,2258">
            <v:shape id="_x0000_s2083" style="position:absolute;left:583;top:15480;width:0;height:2218" coordorigin="583,15480" coordsize="0,2218" path="m583,15480r,2218e" filled="f" strokeweight="2.02pt">
              <v:path arrowok="t"/>
            </v:shape>
            <v:shape id="_x0000_s2082" style="position:absolute;left:11851;top:15518;width:0;height:2179" coordorigin="11851,15518" coordsize="0,2179" path="m11851,15518r,2180e" filled="f" strokeweight="2.02pt">
              <v:path arrowok="t"/>
            </v:shape>
            <v:shape id="_x0000_s2081" style="position:absolute;left:602;top:15499;width:11268;height:0" coordorigin="602,15499" coordsize="11268,0" path="m602,15499r11268,e" filled="f" strokeweight="2.02pt">
              <v:path arrowok="t"/>
            </v:shape>
            <v:shape id="_x0000_s2080" style="position:absolute;left:1994;top:15868;width:0;height:1558" coordorigin="1994,15868" coordsize="0,1558" path="m1994,15868r,1557e" filled="f" strokeweight=".14pt">
              <v:path arrowok="t"/>
            </v:shape>
            <v:shape id="_x0000_s2079" style="position:absolute;left:2002;top:15866;width:0;height:1560" coordorigin="2002,15866" coordsize="0,1560" path="m2002,15866r,1560e" filled="f" strokeweight="1.06pt">
              <v:path arrowok="t"/>
            </v:shape>
            <v:shape id="_x0000_s2078" style="position:absolute;left:8151;top:15868;width:0;height:1790" coordorigin="8151,15868" coordsize="0,1790" path="m8151,15868r,1790e" filled="f" strokeweight=".14pt">
              <v:path arrowok="t"/>
            </v:shape>
            <v:shape id="_x0000_s2077" style="position:absolute;left:8159;top:15866;width:0;height:1793" coordorigin="8159,15866" coordsize="0,1793" path="m8159,15866r,1793e" filled="f" strokeweight="1.06pt">
              <v:path arrowok="t"/>
            </v:shape>
            <v:shape id="_x0000_s2076" style="position:absolute;left:9668;top:15868;width:0;height:1790" coordorigin="9668,15868" coordsize="0,1790" path="m9668,15868r,1790e" filled="f" strokeweight=".14pt">
              <v:path arrowok="t"/>
            </v:shape>
            <v:shape id="_x0000_s2075" style="position:absolute;left:9676;top:15866;width:0;height:1793" coordorigin="9676,15866" coordsize="0,1793" path="m9676,15866r,1793e" filled="f" strokeweight="1.06pt">
              <v:path arrowok="t"/>
            </v:shape>
            <v:shape id="_x0000_s2074" style="position:absolute;left:602;top:15847;width:11268;height:0" coordorigin="602,15847" coordsize="11268,0" path="m602,15847r11268,e" filled="f" strokeweight="2.02pt">
              <v:path arrowok="t"/>
            </v:shape>
            <v:shape id="_x0000_s2073" style="position:absolute;left:8909;top:16120;width:0;height:1538" coordorigin="8909,16120" coordsize="0,1538" path="m8909,16120r,1538e" filled="f" strokeweight=".14pt">
              <v:path arrowok="t"/>
            </v:shape>
            <v:shape id="_x0000_s2072" style="position:absolute;left:8917;top:16118;width:0;height:1541" coordorigin="8917,16118" coordsize="0,1541" path="m8917,16118r,1541e" filled="f" strokeweight="1.06pt">
              <v:path arrowok="t"/>
            </v:shape>
            <v:shape id="_x0000_s2071" style="position:absolute;left:8170;top:16100;width:1515;height:0" coordorigin="8170,16100" coordsize="1515,0" path="m8170,16100r1515,e" filled="f" strokeweight=".14pt">
              <v:path arrowok="t"/>
            </v:shape>
            <v:shape id="_x0000_s2070" style="position:absolute;left:8169;top:16109;width:1517;height:0" coordorigin="8169,16109" coordsize="1517,0" path="m8169,16109r1517,e" filled="f" strokeweight=".37392mm">
              <v:path arrowok="t"/>
            </v:shape>
            <v:shape id="_x0000_s2069" style="position:absolute;left:604;top:16362;width:11227;height:0" coordorigin="604,16362" coordsize="11227,0" path="m604,16362r11227,e" filled="f" strokeweight=".14pt">
              <v:path arrowok="t"/>
            </v:shape>
            <v:shape id="_x0000_s2068" style="position:absolute;left:602;top:16370;width:11230;height:0" coordorigin="602,16370" coordsize="11230,0" path="m602,16370r11230,e" filled="f" strokeweight="1.06pt">
              <v:path arrowok="t"/>
            </v:shape>
            <v:shape id="_x0000_s2067" style="position:absolute;left:604;top:16624;width:11227;height:0" coordorigin="604,16624" coordsize="11227,0" path="m604,16624r11227,e" filled="f" strokeweight=".14pt">
              <v:path arrowok="t"/>
            </v:shape>
            <v:shape id="_x0000_s2066" style="position:absolute;left:602;top:16632;width:11230;height:0" coordorigin="602,16632" coordsize="11230,0" path="m602,16632r11230,e" filled="f" strokeweight="1.06pt">
              <v:path arrowok="t"/>
            </v:shape>
            <v:shape id="_x0000_s2065" style="position:absolute;left:604;top:16885;width:11227;height:0" coordorigin="604,16885" coordsize="11227,0" path="m604,16885r11227,e" filled="f" strokeweight=".14pt">
              <v:path arrowok="t"/>
            </v:shape>
            <v:shape id="_x0000_s2064" style="position:absolute;left:602;top:16894;width:11230;height:0" coordorigin="602,16894" coordsize="11230,0" path="m602,16894r11230,e" filled="f" strokeweight="1.06pt">
              <v:path arrowok="t"/>
            </v:shape>
            <v:shape id="_x0000_s2063" style="position:absolute;left:604;top:17147;width:11227;height:0" coordorigin="604,17147" coordsize="11227,0" path="m604,17147r11227,e" filled="f" strokeweight=".14pt">
              <v:path arrowok="t"/>
            </v:shape>
            <v:shape id="_x0000_s2062" style="position:absolute;left:602;top:17155;width:11230;height:0" coordorigin="602,17155" coordsize="11230,0" path="m602,17155r11230,e" filled="f" strokeweight=".37392mm">
              <v:path arrowok="t"/>
            </v:shape>
            <v:shape id="_x0000_s2061" style="position:absolute;left:604;top:17408;width:11227;height:0" coordorigin="604,17408" coordsize="11227,0" path="m604,17408r11227,e" filled="f" strokeweight=".14pt">
              <v:path arrowok="t"/>
            </v:shape>
            <v:shape id="_x0000_s2060" style="position:absolute;left:602;top:17417;width:11230;height:0" coordorigin="602,17417" coordsize="11230,0" path="m602,17417r11230,e" filled="f" strokeweight="1.06pt">
              <v:path arrowok="t"/>
            </v:shape>
            <v:shape id="_x0000_s2059" style="position:absolute;left:602;top:17678;width:11268;height:0" coordorigin="602,17678" coordsize="11268,0" path="m602,17678r11268,e" filled="f" strokeweight="2.0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Descriptive Title</w:t>
      </w:r>
    </w:p>
    <w:p w14:paraId="10FDCF21" w14:textId="77777777" w:rsidR="00D23766" w:rsidRDefault="00E3094A">
      <w:pPr>
        <w:spacing w:line="100" w:lineRule="exact"/>
        <w:rPr>
          <w:sz w:val="10"/>
          <w:szCs w:val="10"/>
        </w:rPr>
      </w:pPr>
      <w:r>
        <w:br w:type="column"/>
      </w:r>
    </w:p>
    <w:p w14:paraId="73FFE44D" w14:textId="77777777" w:rsidR="00D23766" w:rsidRDefault="00D23766">
      <w:pPr>
        <w:spacing w:line="200" w:lineRule="exact"/>
      </w:pPr>
    </w:p>
    <w:p w14:paraId="3AE64A78" w14:textId="77777777" w:rsidR="00D23766" w:rsidRDefault="00E3094A">
      <w:pPr>
        <w:ind w:left="256" w:right="26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Units</w:t>
      </w:r>
    </w:p>
    <w:p w14:paraId="2FC3B809" w14:textId="77777777" w:rsidR="00D23766" w:rsidRDefault="00E3094A">
      <w:pPr>
        <w:spacing w:line="260" w:lineRule="exact"/>
        <w:ind w:left="-3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Lec         Lab</w:t>
      </w:r>
    </w:p>
    <w:p w14:paraId="0277EDF7" w14:textId="77777777" w:rsidR="00D23766" w:rsidRDefault="00E3094A">
      <w:pPr>
        <w:spacing w:line="200" w:lineRule="exact"/>
      </w:pPr>
      <w:r>
        <w:br w:type="column"/>
      </w:r>
    </w:p>
    <w:p w14:paraId="4DF0D527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2B2E0A65" w14:textId="77777777" w:rsidR="00D23766" w:rsidRDefault="00E3094A">
      <w:pPr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005" w:space="899"/>
            <w:col w:w="1448" w:space="2586"/>
            <w:col w:w="1065" w:space="652"/>
            <w:col w:w="1865"/>
          </w:cols>
        </w:sectPr>
      </w:pPr>
      <w:r>
        <w:rPr>
          <w:rFonts w:ascii="Calibri" w:eastAsia="Calibri" w:hAnsi="Calibri" w:cs="Calibri"/>
          <w:sz w:val="22"/>
          <w:szCs w:val="22"/>
        </w:rPr>
        <w:t>Prerequisite(s)</w:t>
      </w:r>
    </w:p>
    <w:p w14:paraId="20518B47" w14:textId="77777777" w:rsidR="00D23766" w:rsidRDefault="00D23766">
      <w:pPr>
        <w:spacing w:line="200" w:lineRule="exact"/>
      </w:pPr>
    </w:p>
    <w:p w14:paraId="7358DA50" w14:textId="77777777" w:rsidR="00D23766" w:rsidRDefault="00D23766">
      <w:pPr>
        <w:spacing w:line="200" w:lineRule="exact"/>
      </w:pPr>
    </w:p>
    <w:p w14:paraId="32BC1FC1" w14:textId="77777777" w:rsidR="00D23766" w:rsidRDefault="00D23766">
      <w:pPr>
        <w:spacing w:line="200" w:lineRule="exact"/>
      </w:pPr>
    </w:p>
    <w:p w14:paraId="4FAB537D" w14:textId="77777777" w:rsidR="008F27F2" w:rsidRDefault="008F27F2" w:rsidP="004950A5">
      <w:pPr>
        <w:spacing w:before="8" w:line="276" w:lineRule="auto"/>
      </w:pPr>
    </w:p>
    <w:p w14:paraId="531E6E1B" w14:textId="77777777" w:rsidR="00D23766" w:rsidRDefault="00E3094A">
      <w:pPr>
        <w:spacing w:before="12"/>
        <w:ind w:left="5625" w:right="382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 Number of Units</w:t>
      </w:r>
    </w:p>
    <w:p w14:paraId="5172DB92" w14:textId="77777777" w:rsidR="00D23766" w:rsidRDefault="00E3094A">
      <w:pPr>
        <w:spacing w:before="87"/>
        <w:ind w:left="4556" w:right="4547"/>
        <w:jc w:val="center"/>
        <w:rPr>
          <w:rFonts w:ascii="Calibri" w:eastAsia="Calibri" w:hAnsi="Calibri" w:cs="Calibri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  <w:r>
        <w:rPr>
          <w:rFonts w:ascii="Calibri" w:eastAsia="Calibri" w:hAnsi="Calibri" w:cs="Calibri"/>
          <w:w w:val="99"/>
        </w:rPr>
        <w:t>(Please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continue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back)</w:t>
      </w:r>
    </w:p>
    <w:p w14:paraId="3E5E611B" w14:textId="77777777" w:rsidR="00D23766" w:rsidRDefault="00E3094A">
      <w:pPr>
        <w:spacing w:before="51" w:line="276" w:lineRule="auto"/>
        <w:ind w:left="162" w:right="3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2"/>
          <w:sz w:val="22"/>
          <w:szCs w:val="22"/>
          <w:u w:val="single" w:color="000000"/>
        </w:rPr>
        <w:lastRenderedPageBreak/>
        <w:t>I shall abide by the rule on prerequisites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event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that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student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obtains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failing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grade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subject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prerequisite 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concurrently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enrolled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subject,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student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automatically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obtain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failing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grade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latter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regardless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student's</w:t>
      </w:r>
    </w:p>
    <w:p w14:paraId="45C02652" w14:textId="77777777" w:rsidR="00D23766" w:rsidRDefault="00E3094A">
      <w:pPr>
        <w:spacing w:line="24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2"/>
          <w:sz w:val="22"/>
          <w:szCs w:val="22"/>
        </w:rPr>
        <w:t>class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standing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subject)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ensure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  <w:u w:val="single" w:color="000000"/>
        </w:rPr>
        <w:t>no conflict in the schedule of the subjects enrolled.</w:t>
      </w:r>
    </w:p>
    <w:p w14:paraId="778AE5A3" w14:textId="77777777" w:rsidR="00D23766" w:rsidRDefault="00D23766">
      <w:pPr>
        <w:spacing w:before="8" w:line="100" w:lineRule="exact"/>
        <w:rPr>
          <w:sz w:val="10"/>
          <w:szCs w:val="10"/>
        </w:rPr>
      </w:pPr>
    </w:p>
    <w:p w14:paraId="269893DB" w14:textId="77777777" w:rsidR="00D23766" w:rsidRDefault="00D23766">
      <w:pPr>
        <w:spacing w:line="200" w:lineRule="exact"/>
      </w:pPr>
    </w:p>
    <w:p w14:paraId="466CF2ED" w14:textId="77777777" w:rsidR="00D23766" w:rsidRDefault="00E3094A">
      <w:pPr>
        <w:spacing w:before="12" w:line="519" w:lineRule="auto"/>
        <w:ind w:left="162" w:right="5100"/>
        <w:rPr>
          <w:rFonts w:ascii="Calibri" w:eastAsia="Calibri" w:hAnsi="Calibri" w:cs="Calibri"/>
          <w:sz w:val="22"/>
          <w:szCs w:val="22"/>
        </w:rPr>
      </w:pPr>
      <w:r>
        <w:pict w14:anchorId="53F841F3">
          <v:group id="_x0000_s2056" style="position:absolute;left:0;text-align:left;margin-left:376.95pt;margin-top:274.3pt;width:182.2pt;height:0;z-index:-251656192;mso-position-horizontal-relative:page" coordorigin="7539,5486" coordsize="3644,0">
            <v:shape id="_x0000_s2057" style="position:absolute;left:7539;top:5486;width:3644;height:0" coordorigin="7539,5486" coordsize="3644,0" path="m7539,5486r3644,e" filled="f" strokeweight=".252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Attached herewith is my duly certified Academic Program Evaluation. I am hoping that this request merits your kind approval.</w:t>
      </w:r>
    </w:p>
    <w:p w14:paraId="5CB05B0B" w14:textId="77777777" w:rsidR="00D23766" w:rsidRDefault="00D23766">
      <w:pPr>
        <w:spacing w:line="200" w:lineRule="exact"/>
      </w:pPr>
    </w:p>
    <w:p w14:paraId="74A192E1" w14:textId="77777777" w:rsidR="00D23766" w:rsidRDefault="00D23766">
      <w:pPr>
        <w:spacing w:line="200" w:lineRule="exact"/>
      </w:pPr>
    </w:p>
    <w:p w14:paraId="758CB26D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31A606FF" w14:textId="77777777" w:rsidR="00D23766" w:rsidRDefault="00E3094A">
      <w:pPr>
        <w:ind w:left="162"/>
        <w:rPr>
          <w:rFonts w:ascii="Calibri" w:eastAsia="Calibri" w:hAnsi="Calibri" w:cs="Calibri"/>
          <w:sz w:val="22"/>
          <w:szCs w:val="22"/>
        </w:rPr>
      </w:pPr>
      <w:r>
        <w:pict w14:anchorId="7606DDBE">
          <v:group id="_x0000_s2054" style="position:absolute;left:0;text-align:left;margin-left:31.1pt;margin-top:55.9pt;width:182.2pt;height:0;z-index:-251658240;mso-position-horizontal-relative:page" coordorigin="622,1118" coordsize="3644,0">
            <v:shape id="_x0000_s2055" style="position:absolute;left:622;top:1118;width:3644;height:0" coordorigin="622,1118" coordsize="3644,0" path="m622,1118r3643,e" filled="f" strokeweight=".252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Very truly yours,</w:t>
      </w:r>
    </w:p>
    <w:p w14:paraId="496720CE" w14:textId="77777777" w:rsidR="00D23766" w:rsidRDefault="00D23766">
      <w:pPr>
        <w:spacing w:line="200" w:lineRule="exact"/>
      </w:pPr>
    </w:p>
    <w:p w14:paraId="14625335" w14:textId="77777777" w:rsidR="00D23766" w:rsidRDefault="00D23766">
      <w:pPr>
        <w:spacing w:line="200" w:lineRule="exact"/>
      </w:pPr>
    </w:p>
    <w:p w14:paraId="1B1EDFF6" w14:textId="77777777" w:rsidR="00D23766" w:rsidRDefault="00D23766">
      <w:pPr>
        <w:spacing w:line="200" w:lineRule="exact"/>
      </w:pPr>
    </w:p>
    <w:p w14:paraId="0A82B3B1" w14:textId="77777777" w:rsidR="00D23766" w:rsidRDefault="00D23766">
      <w:pPr>
        <w:spacing w:before="2" w:line="280" w:lineRule="exact"/>
        <w:rPr>
          <w:sz w:val="28"/>
          <w:szCs w:val="28"/>
        </w:rPr>
      </w:pPr>
    </w:p>
    <w:p w14:paraId="5334402D" w14:textId="77777777" w:rsidR="00D23766" w:rsidRDefault="00E3094A">
      <w:pPr>
        <w:spacing w:before="12"/>
        <w:ind w:left="4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Name and Signature of Student</w:t>
      </w:r>
    </w:p>
    <w:p w14:paraId="168EE501" w14:textId="77777777" w:rsidR="00D23766" w:rsidRDefault="00D23766">
      <w:pPr>
        <w:spacing w:before="3" w:line="180" w:lineRule="exact"/>
        <w:rPr>
          <w:sz w:val="18"/>
          <w:szCs w:val="18"/>
        </w:rPr>
      </w:pPr>
    </w:p>
    <w:p w14:paraId="02F40500" w14:textId="77777777" w:rsidR="00D23766" w:rsidRDefault="00D23766">
      <w:pPr>
        <w:spacing w:line="200" w:lineRule="exact"/>
      </w:pPr>
    </w:p>
    <w:p w14:paraId="667075DD" w14:textId="77777777" w:rsidR="00D23766" w:rsidRDefault="00D23766">
      <w:pPr>
        <w:spacing w:line="200" w:lineRule="exact"/>
      </w:pPr>
    </w:p>
    <w:p w14:paraId="03668738" w14:textId="77777777" w:rsidR="00D23766" w:rsidRDefault="00D23766">
      <w:pPr>
        <w:spacing w:line="200" w:lineRule="exact"/>
      </w:pPr>
    </w:p>
    <w:p w14:paraId="0F5E10FD" w14:textId="77777777" w:rsidR="00D23766" w:rsidRDefault="00D23766">
      <w:pPr>
        <w:spacing w:line="200" w:lineRule="exact"/>
      </w:pPr>
    </w:p>
    <w:p w14:paraId="26BE82BE" w14:textId="77777777" w:rsidR="00D23766" w:rsidRDefault="00D23766">
      <w:pPr>
        <w:spacing w:line="200" w:lineRule="exact"/>
      </w:pPr>
    </w:p>
    <w:p w14:paraId="75AA7BC7" w14:textId="77777777" w:rsidR="00D23766" w:rsidRDefault="00E3094A">
      <w:pPr>
        <w:ind w:left="162"/>
        <w:rPr>
          <w:rFonts w:ascii="Calibri" w:eastAsia="Calibri" w:hAnsi="Calibri" w:cs="Calibri"/>
          <w:sz w:val="22"/>
          <w:szCs w:val="22"/>
        </w:rPr>
      </w:pPr>
      <w:r>
        <w:pict w14:anchorId="0075B365">
          <v:group id="_x0000_s2052" style="position:absolute;left:0;text-align:left;margin-left:31.1pt;margin-top:55.85pt;width:182.2pt;height:0;z-index:-251657216;mso-position-horizontal-relative:page" coordorigin="622,1117" coordsize="3644,0">
            <v:shape id="_x0000_s2053" style="position:absolute;left:622;top:1117;width:3644;height:0" coordorigin="622,1117" coordsize="3644,0" path="m622,1117r3643,e" filled="f" strokeweight=".252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Recommending Approval:</w:t>
      </w:r>
    </w:p>
    <w:p w14:paraId="285B6972" w14:textId="77777777" w:rsidR="00D23766" w:rsidRDefault="00D23766">
      <w:pPr>
        <w:spacing w:line="200" w:lineRule="exact"/>
      </w:pPr>
    </w:p>
    <w:p w14:paraId="55E90079" w14:textId="77777777" w:rsidR="00D23766" w:rsidRDefault="00D23766">
      <w:pPr>
        <w:spacing w:line="200" w:lineRule="exact"/>
      </w:pPr>
    </w:p>
    <w:p w14:paraId="66C3F56D" w14:textId="77777777" w:rsidR="00D23766" w:rsidRDefault="00D23766">
      <w:pPr>
        <w:spacing w:line="200" w:lineRule="exact"/>
      </w:pPr>
    </w:p>
    <w:p w14:paraId="06AB3DC7" w14:textId="77777777" w:rsidR="00D23766" w:rsidRDefault="00D23766">
      <w:pPr>
        <w:spacing w:before="1" w:line="280" w:lineRule="exact"/>
        <w:rPr>
          <w:sz w:val="28"/>
          <w:szCs w:val="28"/>
        </w:rPr>
      </w:pPr>
    </w:p>
    <w:p w14:paraId="726DB356" w14:textId="77777777" w:rsidR="00D23766" w:rsidRDefault="00E3094A">
      <w:pPr>
        <w:spacing w:before="12"/>
        <w:ind w:left="17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Chairman                                                                                                                             Dean</w:t>
      </w:r>
    </w:p>
    <w:p w14:paraId="7585E559" w14:textId="77777777" w:rsidR="00D23766" w:rsidRDefault="00E3094A">
      <w:pPr>
        <w:tabs>
          <w:tab w:val="left" w:pos="4400"/>
        </w:tabs>
        <w:spacing w:before="2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Department of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CBC71F5" w14:textId="77777777" w:rsidR="00D23766" w:rsidRDefault="00D23766">
      <w:pPr>
        <w:spacing w:before="1" w:line="180" w:lineRule="exact"/>
        <w:rPr>
          <w:sz w:val="19"/>
          <w:szCs w:val="19"/>
        </w:rPr>
      </w:pPr>
    </w:p>
    <w:p w14:paraId="546C89C3" w14:textId="77777777" w:rsidR="00D23766" w:rsidRDefault="00D23766">
      <w:pPr>
        <w:spacing w:line="200" w:lineRule="exact"/>
      </w:pPr>
    </w:p>
    <w:p w14:paraId="62EDDBCC" w14:textId="77777777" w:rsidR="00D23766" w:rsidRDefault="00D23766">
      <w:pPr>
        <w:spacing w:line="200" w:lineRule="exact"/>
      </w:pPr>
    </w:p>
    <w:p w14:paraId="5A1618C5" w14:textId="77777777" w:rsidR="00D23766" w:rsidRDefault="00E3094A">
      <w:pPr>
        <w:spacing w:before="12"/>
        <w:ind w:left="162"/>
        <w:rPr>
          <w:rFonts w:ascii="Calibri" w:eastAsia="Calibri" w:hAnsi="Calibri" w:cs="Calibri"/>
          <w:sz w:val="22"/>
          <w:szCs w:val="22"/>
        </w:rPr>
      </w:pPr>
      <w:r>
        <w:pict w14:anchorId="3E6FD66D">
          <v:group id="_x0000_s2050" style="position:absolute;left:0;text-align:left;margin-left:31.1pt;margin-top:56.45pt;width:182.2pt;height:0;z-index:-251655168;mso-position-horizontal-relative:page" coordorigin="622,1129" coordsize="3644,0">
            <v:shape id="_x0000_s2051" style="position:absolute;left:622;top:1129;width:3644;height:0" coordorigin="622,1129" coordsize="3644,0" path="m622,1129r3643,e" filled="f" strokeweight=".252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Approved:</w:t>
      </w:r>
    </w:p>
    <w:p w14:paraId="1CC11A7B" w14:textId="77777777" w:rsidR="00D23766" w:rsidRDefault="00D23766">
      <w:pPr>
        <w:spacing w:line="200" w:lineRule="exact"/>
      </w:pPr>
    </w:p>
    <w:p w14:paraId="37219D27" w14:textId="77777777" w:rsidR="00D23766" w:rsidRDefault="00D23766">
      <w:pPr>
        <w:spacing w:line="200" w:lineRule="exact"/>
      </w:pPr>
    </w:p>
    <w:p w14:paraId="1F96AB0D" w14:textId="77777777" w:rsidR="00D23766" w:rsidRDefault="00D23766">
      <w:pPr>
        <w:spacing w:line="200" w:lineRule="exact"/>
      </w:pPr>
    </w:p>
    <w:p w14:paraId="722CC8F1" w14:textId="77777777" w:rsidR="00D23766" w:rsidRDefault="00D23766">
      <w:pPr>
        <w:spacing w:before="1" w:line="280" w:lineRule="exact"/>
        <w:rPr>
          <w:sz w:val="28"/>
          <w:szCs w:val="28"/>
        </w:rPr>
      </w:pPr>
    </w:p>
    <w:p w14:paraId="3B25C0BC" w14:textId="77777777" w:rsidR="00D23766" w:rsidRDefault="00E3094A">
      <w:pPr>
        <w:spacing w:before="12"/>
        <w:ind w:left="6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Director, Registration Office</w:t>
      </w:r>
    </w:p>
    <w:sectPr w:rsidR="00D23766">
      <w:pgSz w:w="12240" w:h="18720"/>
      <w:pgMar w:top="820" w:right="260" w:bottom="280" w:left="460" w:header="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EA80" w14:textId="77777777" w:rsidR="00E3094A" w:rsidRDefault="00E3094A">
      <w:r>
        <w:separator/>
      </w:r>
    </w:p>
  </w:endnote>
  <w:endnote w:type="continuationSeparator" w:id="0">
    <w:p w14:paraId="082C8ABB" w14:textId="77777777" w:rsidR="00E3094A" w:rsidRDefault="00E3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A152" w14:textId="77777777" w:rsidR="00D23766" w:rsidRDefault="00E3094A">
    <w:pPr>
      <w:spacing w:line="200" w:lineRule="exact"/>
    </w:pPr>
    <w:r>
      <w:pict w14:anchorId="6B497C93">
        <v:group id="_x0000_s1029" style="position:absolute;margin-left:28.65pt;margin-top:907.4pt;width:564.95pt;height:10.65pt;z-index:-251660800;mso-position-horizontal-relative:page;mso-position-vertical-relative:page" coordorigin="573,18148" coordsize="11299,213">
          <v:shape id="_x0000_s1043" style="position:absolute;left:575;top:18160;width:0;height:190" coordorigin="575,18160" coordsize="0,190" path="m575,18160r,189e" filled="f" strokeweight=".14pt">
            <v:path arrowok="t"/>
          </v:shape>
          <v:shape id="_x0000_s1042" style="position:absolute;left:583;top:18158;width:0;height:192" coordorigin="583,18158" coordsize="0,192" path="m583,18158r,192e" filled="f" strokeweight="1.06pt">
            <v:path arrowok="t"/>
          </v:shape>
          <v:shape id="_x0000_s1041" style="position:absolute;left:11843;top:18179;width:0;height:170" coordorigin="11843,18179" coordsize="0,170" path="m11843,18179r,170e" filled="f" strokeweight=".14pt">
            <v:path arrowok="t"/>
          </v:shape>
          <v:shape id="_x0000_s1040" style="position:absolute;left:11851;top:18178;width:0;height:173" coordorigin="11851,18178" coordsize="0,173" path="m11851,18178r,172e" filled="f" strokeweight=".37392mm">
            <v:path arrowok="t"/>
          </v:shape>
          <v:shape id="_x0000_s1039" style="position:absolute;left:8909;top:18179;width:0;height:170" coordorigin="8909,18179" coordsize="0,170" path="m8909,18179r,170e" filled="f" strokeweight=".14pt">
            <v:path arrowok="t"/>
          </v:shape>
          <v:shape id="_x0000_s1038" style="position:absolute;left:8917;top:18178;width:0;height:173" coordorigin="8917,18178" coordsize="0,173" path="m8917,18178r,172e" filled="f" strokeweight="1.06pt">
            <v:path arrowok="t"/>
          </v:shape>
          <v:shape id="_x0000_s1037" style="position:absolute;left:3508;top:18179;width:0;height:170" coordorigin="3508,18179" coordsize="0,170" path="m3508,18179r,170e" filled="f" strokeweight=".14pt">
            <v:path arrowok="t"/>
          </v:shape>
          <v:shape id="_x0000_s1036" style="position:absolute;left:3516;top:18178;width:0;height:173" coordorigin="3516,18178" coordsize="0,173" path="m3516,18178r,172e" filled="f" strokeweight="1.06pt">
            <v:path arrowok="t"/>
          </v:shape>
          <v:shape id="_x0000_s1035" style="position:absolute;left:5282;top:18179;width:0;height:170" coordorigin="5282,18179" coordsize="0,170" path="m5282,18179r,170e" filled="f" strokeweight=".14pt">
            <v:path arrowok="t"/>
          </v:shape>
          <v:shape id="_x0000_s1034" style="position:absolute;left:5291;top:18178;width:0;height:173" coordorigin="5291,18178" coordsize="0,173" path="m5291,18178r,172e" filled="f" strokeweight="1.06pt">
            <v:path arrowok="t"/>
          </v:shape>
          <v:shape id="_x0000_s1033" style="position:absolute;left:594;top:18160;width:11266;height:0" coordorigin="594,18160" coordsize="11266,0" path="m594,18160r11266,e" filled="f" strokeweight=".14pt">
            <v:path arrowok="t"/>
          </v:shape>
          <v:shape id="_x0000_s1032" style="position:absolute;left:593;top:18168;width:11268;height:0" coordorigin="593,18168" coordsize="11268,0" path="m593,18168r11268,e" filled="f" strokeweight="1.06pt">
            <v:path arrowok="t"/>
          </v:shape>
          <v:shape id="_x0000_s1031" style="position:absolute;left:594;top:18332;width:11266;height:0" coordorigin="594,18332" coordsize="11266,0" path="m594,18332r11266,e" filled="f" strokeweight=".14pt">
            <v:path arrowok="t"/>
          </v:shape>
          <v:shape id="_x0000_s1030" style="position:absolute;left:593;top:18341;width:11268;height:0" coordorigin="593,18341" coordsize="11268,0" path="m593,18341r11268,e" filled="f" strokeweight="1.06pt">
            <v:path arrowok="t"/>
          </v:shape>
          <w10:wrap anchorx="page" anchory="page"/>
        </v:group>
      </w:pict>
    </w:r>
    <w:r>
      <w:pict w14:anchorId="7D3D018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.5pt;margin-top:907.6pt;width:105.2pt;height:11.95pt;z-index:-251659776;mso-position-horizontal-relative:page;mso-position-vertical-relative:page" filled="f" stroked="f">
          <v:textbox inset="0,0,0,0">
            <w:txbxContent>
              <w:p w14:paraId="7268F79B" w14:textId="77777777" w:rsidR="00D23766" w:rsidRDefault="00E3094A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Form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No.: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TSU-REG-SF-16</w:t>
                </w:r>
              </w:p>
            </w:txbxContent>
          </v:textbox>
          <w10:wrap anchorx="page" anchory="page"/>
        </v:shape>
      </w:pict>
    </w:r>
    <w:r>
      <w:pict w14:anchorId="2871324D">
        <v:shape id="_x0000_s1027" type="#_x0000_t202" style="position:absolute;margin-left:181.15pt;margin-top:907.6pt;width:64.75pt;height:11.95pt;z-index:-251658752;mso-position-horizontal-relative:page;mso-position-vertical-relative:page" filled="f" stroked="f">
          <v:textbox inset="0,0,0,0">
            <w:txbxContent>
              <w:p w14:paraId="73235A56" w14:textId="77777777" w:rsidR="00D23766" w:rsidRDefault="00E3094A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Revision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No: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 w14:anchorId="19A370BE">
        <v:shape id="_x0000_s1026" type="#_x0000_t202" style="position:absolute;margin-left:269.9pt;margin-top:907.6pt;width:124.6pt;height:11.95pt;z-index:-251657728;mso-position-horizontal-relative:page;mso-position-vertical-relative:page" filled="f" stroked="f">
          <v:textbox inset="0,0,0,0">
            <w:txbxContent>
              <w:p w14:paraId="71A1A5C7" w14:textId="77777777" w:rsidR="00D23766" w:rsidRDefault="00E3094A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Effectivity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Date: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June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20,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2E28E86A">
        <v:shape id="_x0000_s1025" type="#_x0000_t202" style="position:absolute;margin-left:451.2pt;margin-top:907.6pt;width:46.7pt;height:12.1pt;z-index:-251656704;mso-position-horizontal-relative:page;mso-position-vertical-relative:page" filled="f" stroked="f">
          <v:textbox inset="0,0,0,0">
            <w:txbxContent>
              <w:p w14:paraId="7A9EFE9B" w14:textId="77777777" w:rsidR="00D23766" w:rsidRDefault="00E3094A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Page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of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B596" w14:textId="77777777" w:rsidR="00E3094A" w:rsidRDefault="00E3094A">
      <w:r>
        <w:separator/>
      </w:r>
    </w:p>
  </w:footnote>
  <w:footnote w:type="continuationSeparator" w:id="0">
    <w:p w14:paraId="307DEF2E" w14:textId="77777777" w:rsidR="00E3094A" w:rsidRDefault="00E30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1378F"/>
    <w:multiLevelType w:val="multilevel"/>
    <w:tmpl w:val="6FB4E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1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66"/>
    <w:rsid w:val="004950A5"/>
    <w:rsid w:val="008F27F2"/>
    <w:rsid w:val="00D23766"/>
    <w:rsid w:val="00E3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7"/>
    <o:shapelayout v:ext="edit">
      <o:idmap v:ext="edit" data="2"/>
    </o:shapelayout>
  </w:shapeDefaults>
  <w:decimalSymbol w:val="."/>
  <w:listSeparator w:val=","/>
  <w14:docId w14:val="048D7621"/>
  <w15:docId w15:val="{695855E5-FCF2-47C0-8AA1-240F0C6E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rowel empacta</cp:lastModifiedBy>
  <cp:revision>2</cp:revision>
  <dcterms:created xsi:type="dcterms:W3CDTF">2022-01-04T06:13:00Z</dcterms:created>
  <dcterms:modified xsi:type="dcterms:W3CDTF">2022-01-04T06:19:00Z</dcterms:modified>
</cp:coreProperties>
</file>